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51819" w14:textId="00A5856A" w:rsidR="00A5856A" w:rsidRDefault="00A5856A" w:rsidP="00A5856A">
      <w:pPr>
        <w:spacing w:after="0" w:line="240" w:lineRule="auto"/>
        <w:ind w:firstLine="720"/>
        <w:jc w:val="right"/>
      </w:pPr>
      <w:r w:rsidRPr="00A5856A">
        <w:rPr>
          <w:rFonts w:ascii="ArialMT" w:eastAsia="ArialMT" w:hAnsi="ArialMT" w:cs="ArialMT"/>
          <w:b/>
          <w:bCs/>
          <w:sz w:val="48"/>
          <w:szCs w:val="48"/>
        </w:rPr>
        <w:t xml:space="preserve">Gerador </w:t>
      </w:r>
      <w:proofErr w:type="spellStart"/>
      <w:r w:rsidRPr="00A5856A">
        <w:rPr>
          <w:rFonts w:ascii="ArialMT" w:eastAsia="ArialMT" w:hAnsi="ArialMT" w:cs="ArialMT"/>
          <w:b/>
          <w:bCs/>
          <w:sz w:val="48"/>
          <w:szCs w:val="48"/>
        </w:rPr>
        <w:t>Burndown</w:t>
      </w:r>
      <w:proofErr w:type="spellEnd"/>
    </w:p>
    <w:p w14:paraId="21F9829F" w14:textId="4D8544EF" w:rsidR="005A0232" w:rsidRDefault="00A5856A" w:rsidP="005A02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 w:rsidRPr="00A5856A">
        <w:rPr>
          <w:rFonts w:ascii="ArialMT" w:eastAsia="ArialMT" w:hAnsi="ArialMT" w:cs="ArialMT"/>
          <w:b/>
          <w:bCs/>
          <w:sz w:val="48"/>
          <w:szCs w:val="48"/>
        </w:rPr>
        <w:t>Plano de Teste de Aplicação</w:t>
      </w:r>
    </w:p>
    <w:p w14:paraId="79FB9ECC" w14:textId="60F4AB24" w:rsidR="00BB131A" w:rsidRDefault="00A5856A" w:rsidP="005A023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ArialMT" w:hAnsi="ArialMT" w:cs="ArialMT"/>
          <w:b/>
          <w:bCs/>
          <w:sz w:val="48"/>
          <w:szCs w:val="48"/>
        </w:rPr>
      </w:pPr>
      <w:r w:rsidRPr="00A5856A">
        <w:rPr>
          <w:rFonts w:ascii="ArialMT" w:eastAsia="ArialMT" w:hAnsi="ArialMT" w:cs="ArialMT"/>
          <w:b/>
          <w:bCs/>
          <w:sz w:val="48"/>
          <w:szCs w:val="48"/>
        </w:rPr>
        <w:t xml:space="preserve">  </w:t>
      </w:r>
    </w:p>
    <w:p w14:paraId="5E71BF5C" w14:textId="77777777" w:rsidR="00B106AB" w:rsidRDefault="00AF1059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14:paraId="4CC72774" w14:textId="31CF7007" w:rsidR="00B106AB" w:rsidRDefault="00A585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 w:rsidRPr="00A5856A">
        <w:rPr>
          <w:rFonts w:ascii="ArialMT" w:eastAsia="ArialMT" w:hAnsi="ArialMT" w:cs="ArialMT"/>
          <w:b/>
          <w:bCs/>
          <w:sz w:val="38"/>
          <w:szCs w:val="38"/>
        </w:rPr>
        <w:t>Versão 1.3.1</w:t>
      </w:r>
    </w:p>
    <w:p w14:paraId="0F4170B9" w14:textId="77777777" w:rsidR="00B106AB" w:rsidRPr="008306F3" w:rsidRDefault="00AF1059" w:rsidP="008306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 </w:t>
      </w:r>
    </w:p>
    <w:p w14:paraId="5C8E2C0B" w14:textId="77777777" w:rsidR="00B106AB" w:rsidRDefault="004D2E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br w:type="page"/>
      </w:r>
      <w:r w:rsidR="00AF1059"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p w14:paraId="553C7CBC" w14:textId="77777777" w:rsidR="004D2E02" w:rsidRDefault="004D2E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tbl>
      <w:tblPr>
        <w:tblW w:w="970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92"/>
        <w:gridCol w:w="1962"/>
        <w:gridCol w:w="4497"/>
      </w:tblGrid>
      <w:tr w:rsidR="00B106AB" w14:paraId="178AE501" w14:textId="77777777" w:rsidTr="6B6A402F">
        <w:trPr>
          <w:trHeight w:val="386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0C8A10DE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2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7B5BC96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19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02109938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44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1D29AD6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B106AB" w14:paraId="0658AA0B" w14:textId="77777777" w:rsidTr="6B6A402F">
        <w:tblPrEx>
          <w:tblBorders>
            <w:top w:val="none" w:sz="0" w:space="0" w:color="auto"/>
          </w:tblBorders>
        </w:tblPrEx>
        <w:trPr>
          <w:trHeight w:val="386"/>
        </w:trPr>
        <w:tc>
          <w:tcPr>
            <w:tcW w:w="1951" w:type="dxa"/>
            <w:tcBorders>
              <w:top w:val="single" w:sz="0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46801900" w14:textId="77777777" w:rsidR="00B106AB" w:rsidRDefault="004D2E02" w:rsidP="004D2E0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09/05/2015</w:t>
            </w:r>
          </w:p>
        </w:tc>
        <w:tc>
          <w:tcPr>
            <w:tcW w:w="1292" w:type="dxa"/>
            <w:tcBorders>
              <w:top w:val="single" w:sz="0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B4BF356" w14:textId="77777777" w:rsidR="004D2E02" w:rsidRDefault="004D2E0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1962" w:type="dxa"/>
            <w:tcBorders>
              <w:top w:val="single" w:sz="0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BC2F804" w14:textId="77777777" w:rsidR="00B106AB" w:rsidRDefault="004D255C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Versão inicial</w:t>
            </w:r>
          </w:p>
        </w:tc>
        <w:tc>
          <w:tcPr>
            <w:tcW w:w="4497" w:type="dxa"/>
            <w:tcBorders>
              <w:top w:val="single" w:sz="0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1B1A020" w14:textId="77777777" w:rsidR="00B106AB" w:rsidRDefault="004D2E02" w:rsidP="004D2E0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Thiago Schulz</w:t>
            </w:r>
          </w:p>
        </w:tc>
      </w:tr>
      <w:tr w:rsidR="00B106AB" w14:paraId="5A3C807D" w14:textId="77777777" w:rsidTr="6B6A402F">
        <w:tblPrEx>
          <w:tblBorders>
            <w:top w:val="none" w:sz="0" w:space="0" w:color="auto"/>
          </w:tblBorders>
        </w:tblPrEx>
        <w:trPr>
          <w:trHeight w:val="386"/>
        </w:trPr>
        <w:tc>
          <w:tcPr>
            <w:tcW w:w="1951" w:type="dxa"/>
            <w:tcBorders>
              <w:top w:val="single" w:sz="0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280273D" w14:textId="2D4FB355" w:rsidR="00B106AB" w:rsidRDefault="2D4FB355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2D4FB355">
              <w:rPr>
                <w:rFonts w:ascii="TimesNewRomanPSMT" w:eastAsia="TimesNewRomanPSMT" w:hAnsi="TimesNewRomanPSMT" w:cs="TimesNewRomanPSMT"/>
                <w:sz w:val="26"/>
                <w:szCs w:val="26"/>
              </w:rPr>
              <w:t> 23/05/2015</w:t>
            </w:r>
          </w:p>
        </w:tc>
        <w:tc>
          <w:tcPr>
            <w:tcW w:w="1292" w:type="dxa"/>
            <w:tcBorders>
              <w:top w:val="single" w:sz="0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96E0E53" w14:textId="1EF4D1ED" w:rsidR="00B106AB" w:rsidRDefault="2D4FB355" w:rsidP="2D4FB355">
            <w:r w:rsidRPr="2D4FB355">
              <w:rPr>
                <w:rFonts w:ascii="TimesNewRomanPSMT" w:eastAsia="TimesNewRomanPSMT" w:hAnsi="TimesNewRomanPSMT" w:cs="TimesNewRomanPSMT"/>
                <w:sz w:val="26"/>
                <w:szCs w:val="26"/>
              </w:rPr>
              <w:t>1.1</w:t>
            </w:r>
          </w:p>
        </w:tc>
        <w:tc>
          <w:tcPr>
            <w:tcW w:w="1962" w:type="dxa"/>
            <w:tcBorders>
              <w:top w:val="single" w:sz="0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E2864B6" w14:textId="7F2FE3C6" w:rsidR="00B106AB" w:rsidRDefault="2D4FB355" w:rsidP="2D4FB355">
            <w:r w:rsidRPr="2D4FB355">
              <w:rPr>
                <w:rFonts w:ascii="TimesNewRomanPSMT" w:eastAsia="TimesNewRomanPSMT" w:hAnsi="TimesNewRomanPSMT" w:cs="TimesNewRomanPSMT"/>
                <w:sz w:val="26"/>
                <w:szCs w:val="26"/>
              </w:rPr>
              <w:t>Revisão</w:t>
            </w:r>
          </w:p>
        </w:tc>
        <w:tc>
          <w:tcPr>
            <w:tcW w:w="4497" w:type="dxa"/>
            <w:tcBorders>
              <w:top w:val="single" w:sz="0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EAC7CCD" w14:textId="05461BE7" w:rsidR="00B106AB" w:rsidRDefault="2D4FB355" w:rsidP="2D4FB355">
            <w:r w:rsidRPr="2D4FB355">
              <w:rPr>
                <w:rFonts w:ascii="TimesNewRomanPSMT" w:eastAsia="TimesNewRomanPSMT" w:hAnsi="TimesNewRomanPSMT" w:cs="TimesNewRomanPSMT"/>
                <w:sz w:val="26"/>
                <w:szCs w:val="26"/>
              </w:rPr>
              <w:t>Glauber Maximiano</w:t>
            </w:r>
          </w:p>
        </w:tc>
      </w:tr>
      <w:tr w:rsidR="00B106AB" w14:paraId="4721404E" w14:textId="77777777" w:rsidTr="6B6A402F">
        <w:tblPrEx>
          <w:tblBorders>
            <w:top w:val="none" w:sz="0" w:space="0" w:color="auto"/>
          </w:tblBorders>
        </w:tblPrEx>
        <w:trPr>
          <w:trHeight w:val="386"/>
        </w:trPr>
        <w:tc>
          <w:tcPr>
            <w:tcW w:w="1951" w:type="dxa"/>
            <w:tcBorders>
              <w:top w:val="single" w:sz="0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E1A2834" w14:textId="11E25108" w:rsidR="00B106AB" w:rsidRDefault="00AF1059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  <w:r w:rsidR="00985820">
              <w:rPr>
                <w:rFonts w:ascii="TimesNewRomanPSMT" w:hAnsi="TimesNewRomanPSMT" w:cs="TimesNewRomanPSMT"/>
                <w:sz w:val="26"/>
                <w:szCs w:val="26"/>
              </w:rPr>
              <w:t>23/05/2015</w:t>
            </w:r>
          </w:p>
        </w:tc>
        <w:tc>
          <w:tcPr>
            <w:tcW w:w="1292" w:type="dxa"/>
            <w:tcBorders>
              <w:top w:val="single" w:sz="0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C854934" w14:textId="01E89D1C" w:rsidR="00B106AB" w:rsidRDefault="0098582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1.2</w:t>
            </w:r>
            <w:r w:rsidR="00AF1059"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1962" w:type="dxa"/>
            <w:tcBorders>
              <w:top w:val="single" w:sz="0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10562277" w14:textId="4987B2D3" w:rsidR="00B106AB" w:rsidRDefault="00985820" w:rsidP="0098582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Edição</w:t>
            </w:r>
            <w:r w:rsidR="00AF1059"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4497" w:type="dxa"/>
            <w:tcBorders>
              <w:top w:val="single" w:sz="0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374E926" w14:textId="26716360" w:rsidR="00B106AB" w:rsidRDefault="0098582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Sérgio Souza</w:t>
            </w:r>
            <w:r w:rsidR="00AF1059"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</w:tr>
      <w:tr w:rsidR="00B106AB" w14:paraId="2771C935" w14:textId="77777777" w:rsidTr="6B6A402F">
        <w:trPr>
          <w:trHeight w:val="386"/>
        </w:trPr>
        <w:tc>
          <w:tcPr>
            <w:tcW w:w="19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61ACC095" w14:textId="51BF44F1" w:rsidR="00B106AB" w:rsidRDefault="00AF1059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  <w:r w:rsidR="00CE4C2B">
              <w:rPr>
                <w:rFonts w:ascii="TimesNewRomanPSMT" w:hAnsi="TimesNewRomanPSMT" w:cs="TimesNewRomanPSMT"/>
                <w:sz w:val="26"/>
                <w:szCs w:val="26"/>
              </w:rPr>
              <w:t>26/05/2015</w:t>
            </w: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3B650293" w14:textId="5FB233C2" w:rsidR="00B106AB" w:rsidRDefault="00CE4C2B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1.3</w:t>
            </w:r>
            <w:r w:rsidR="00AF1059"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2D209134" w14:textId="00524128" w:rsidR="00B106AB" w:rsidRDefault="00CE4C2B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Edição</w:t>
            </w:r>
            <w:r w:rsidR="00AF1059"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4497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14:paraId="556F3C86" w14:textId="4864561A" w:rsidR="00B106AB" w:rsidRDefault="00CE4C2B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Sérgio Souza</w:t>
            </w:r>
            <w:r w:rsidR="00AF1059"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</w:tr>
      <w:tr w:rsidR="6B6A402F" w14:paraId="557B37D6" w14:textId="77777777" w:rsidTr="6B6A402F">
        <w:tc>
          <w:tcPr>
            <w:tcW w:w="19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0B71A" w14:textId="6B6A402F" w:rsidR="6B6A402F" w:rsidRDefault="6B6A402F" w:rsidP="6B6A402F">
            <w:r w:rsidRPr="6B6A402F">
              <w:rPr>
                <w:rFonts w:ascii="TimesNewRomanPSMT" w:eastAsia="TimesNewRomanPSMT" w:hAnsi="TimesNewRomanPSMT" w:cs="TimesNewRomanPSMT"/>
                <w:sz w:val="26"/>
                <w:szCs w:val="26"/>
              </w:rPr>
              <w:t>31/05/2015</w:t>
            </w: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</w:tcPr>
          <w:p w14:paraId="7D01AEA3" w14:textId="442A0699" w:rsidR="6B6A402F" w:rsidRDefault="6B6A402F" w:rsidP="6B6A402F">
            <w:r w:rsidRPr="6B6A402F">
              <w:rPr>
                <w:rFonts w:ascii="TimesNewRomanPSMT" w:eastAsia="TimesNewRomanPSMT" w:hAnsi="TimesNewRomanPSMT" w:cs="TimesNewRomanPSMT"/>
                <w:sz w:val="26"/>
                <w:szCs w:val="26"/>
              </w:rPr>
              <w:t>1.3.1</w:t>
            </w:r>
          </w:p>
        </w:tc>
        <w:tc>
          <w:tcPr>
            <w:tcW w:w="1962" w:type="dxa"/>
            <w:tcBorders>
              <w:bottom w:val="single" w:sz="8" w:space="0" w:color="auto"/>
              <w:right w:val="single" w:sz="8" w:space="0" w:color="auto"/>
            </w:tcBorders>
          </w:tcPr>
          <w:p w14:paraId="4F113A01" w14:textId="2A70FFA1" w:rsidR="6B6A402F" w:rsidRDefault="6B6A402F" w:rsidP="6B6A402F">
            <w:r w:rsidRPr="6B6A402F">
              <w:rPr>
                <w:rFonts w:ascii="TimesNewRomanPSMT" w:eastAsia="TimesNewRomanPSMT" w:hAnsi="TimesNewRomanPSMT" w:cs="TimesNewRomanPSMT"/>
                <w:sz w:val="26"/>
                <w:szCs w:val="26"/>
              </w:rPr>
              <w:t>Correções</w:t>
            </w:r>
          </w:p>
        </w:tc>
        <w:tc>
          <w:tcPr>
            <w:tcW w:w="4497" w:type="dxa"/>
            <w:tcBorders>
              <w:bottom w:val="single" w:sz="8" w:space="0" w:color="auto"/>
              <w:right w:val="single" w:sz="8" w:space="0" w:color="auto"/>
            </w:tcBorders>
          </w:tcPr>
          <w:p w14:paraId="4E79FCF2" w14:textId="4DFEC719" w:rsidR="6B6A402F" w:rsidRDefault="6B6A402F" w:rsidP="6B6A402F">
            <w:r w:rsidRPr="6B6A402F">
              <w:rPr>
                <w:rFonts w:ascii="TimesNewRomanPSMT" w:eastAsia="TimesNewRomanPSMT" w:hAnsi="TimesNewRomanPSMT" w:cs="TimesNewRomanPSMT"/>
                <w:sz w:val="26"/>
                <w:szCs w:val="26"/>
              </w:rPr>
              <w:t>Sérgio Souza </w:t>
            </w:r>
          </w:p>
        </w:tc>
      </w:tr>
    </w:tbl>
    <w:p w14:paraId="5340B8A4" w14:textId="77777777" w:rsidR="00B106AB" w:rsidRDefault="00AF1059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14:paraId="74F842DE" w14:textId="77777777" w:rsidR="00B106AB" w:rsidRDefault="00B106AB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48"/>
          <w:szCs w:val="48"/>
        </w:rPr>
      </w:pPr>
    </w:p>
    <w:p w14:paraId="732A2FF0" w14:textId="77777777" w:rsidR="00B106AB" w:rsidRDefault="004D2E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br w:type="page"/>
      </w:r>
      <w:r w:rsidR="00AF1059">
        <w:rPr>
          <w:rFonts w:ascii="ArialMT" w:hAnsi="ArialMT" w:cs="ArialMT"/>
          <w:b/>
          <w:bCs/>
          <w:sz w:val="48"/>
          <w:szCs w:val="48"/>
        </w:rPr>
        <w:lastRenderedPageBreak/>
        <w:t>Índice Analítico</w:t>
      </w:r>
    </w:p>
    <w:p w14:paraId="347DFC9B" w14:textId="581E3E03" w:rsidR="004D2E02" w:rsidRDefault="004D2E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14:paraId="2118E13F" w14:textId="4C038028" w:rsidR="00A5856A" w:rsidRDefault="00A5856A">
      <w:r w:rsidRPr="00A5856A">
        <w:rPr>
          <w:rFonts w:ascii="TimesNewRomanPSMT" w:eastAsia="TimesNewRomanPSMT" w:hAnsi="TimesNewRomanPSMT" w:cs="TimesNewRomanPSMT"/>
          <w:b/>
          <w:bCs/>
          <w:sz w:val="26"/>
          <w:szCs w:val="26"/>
        </w:rPr>
        <w:t>1.     Introdução</w:t>
      </w:r>
    </w:p>
    <w:p w14:paraId="070491AA" w14:textId="49558DD4" w:rsidR="00A5856A" w:rsidRDefault="00A5856A" w:rsidP="00A5856A">
      <w:pPr>
        <w:ind w:left="720"/>
      </w:pP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1.1     Finalidade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1.2     Escopo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1.3     Público-alvo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1.4     Terminologia e Acrônimos do Documento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1.5     Referências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1.6     Estrutura do Documento </w:t>
      </w:r>
    </w:p>
    <w:p w14:paraId="6E7801DE" w14:textId="5D3D5583" w:rsidR="00A5856A" w:rsidRDefault="00A5856A">
      <w:r w:rsidRPr="00A5856A">
        <w:rPr>
          <w:rFonts w:ascii="TimesNewRomanPSMT" w:eastAsia="TimesNewRomanPSMT" w:hAnsi="TimesNewRomanPSMT" w:cs="TimesNewRomanPSMT"/>
          <w:b/>
          <w:bCs/>
          <w:sz w:val="26"/>
          <w:szCs w:val="26"/>
        </w:rPr>
        <w:t>2.     Missão de Avaliação e Motivação dos Testes</w:t>
      </w:r>
    </w:p>
    <w:p w14:paraId="7BC4A450" w14:textId="36F251D7" w:rsidR="00A5856A" w:rsidRDefault="00A5856A" w:rsidP="00A5856A">
      <w:pPr>
        <w:ind w:left="720"/>
      </w:pP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2.1     Fundamentos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2.2     Missão de Avaliação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2.3     Motivadores dos Testes </w:t>
      </w:r>
    </w:p>
    <w:p w14:paraId="1A02D700" w14:textId="21A8D462" w:rsidR="00A5856A" w:rsidRDefault="00A5856A">
      <w:r w:rsidRPr="00A5856A">
        <w:rPr>
          <w:rFonts w:ascii="TimesNewRomanPSMT" w:eastAsia="TimesNewRomanPSMT" w:hAnsi="TimesNewRomanPSMT" w:cs="TimesNewRomanPSMT"/>
          <w:b/>
          <w:bCs/>
          <w:sz w:val="26"/>
          <w:szCs w:val="26"/>
        </w:rPr>
        <w:t xml:space="preserve">3.     Itens de Teste-Alvo </w:t>
      </w:r>
    </w:p>
    <w:p w14:paraId="32247450" w14:textId="394B663D" w:rsidR="00A5856A" w:rsidRDefault="00A5856A">
      <w:r w:rsidRPr="00A5856A">
        <w:rPr>
          <w:rFonts w:ascii="TimesNewRomanPSMT" w:eastAsia="TimesNewRomanPSMT" w:hAnsi="TimesNewRomanPSMT" w:cs="TimesNewRomanPSMT"/>
          <w:b/>
          <w:bCs/>
          <w:sz w:val="26"/>
          <w:szCs w:val="26"/>
        </w:rPr>
        <w:t>4.     Resumo dos Testes Planejados</w:t>
      </w:r>
    </w:p>
    <w:p w14:paraId="14C6EF67" w14:textId="455F00F5" w:rsidR="00A5856A" w:rsidRDefault="00A5856A" w:rsidP="00A5856A">
      <w:pPr>
        <w:ind w:left="720"/>
      </w:pP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4.1     Resumo das Inclusões dos Testes </w:t>
      </w:r>
    </w:p>
    <w:p w14:paraId="0ADB9E38" w14:textId="4689E962" w:rsidR="00A5856A" w:rsidRDefault="00A5856A"/>
    <w:p w14:paraId="39F1E0FD" w14:textId="7556EF46" w:rsidR="00A5856A" w:rsidRDefault="00A5856A">
      <w:r w:rsidRPr="00A5856A">
        <w:rPr>
          <w:rFonts w:ascii="TimesNewRomanPSMT" w:eastAsia="TimesNewRomanPSMT" w:hAnsi="TimesNewRomanPSMT" w:cs="TimesNewRomanPSMT"/>
          <w:b/>
          <w:bCs/>
          <w:sz w:val="26"/>
          <w:szCs w:val="26"/>
        </w:rPr>
        <w:t>5.     Abordagem dos Testes</w:t>
      </w:r>
    </w:p>
    <w:p w14:paraId="4C00092E" w14:textId="1D1D76CB" w:rsidR="00A5856A" w:rsidRDefault="00A5856A" w:rsidP="00A5856A">
      <w:pPr>
        <w:ind w:left="720"/>
      </w:pP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5.1     Catálogos Iniciais de Ideias de Teste e Outras Fontes de Referência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5.2     Tipos e Técnicas de Teste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5.2.1     Teste de Integridade de Dados e de Banco de Dados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5.2.2     Teste de Funcionamento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5.2.3     Teste de Ciclos de Negócios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5.2.4     Teste de Interface do Usuário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5.2.5    Teste de Segurança e de Controle de Acesso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5.3     Casos de Teste </w:t>
      </w:r>
    </w:p>
    <w:p w14:paraId="695C38CC" w14:textId="765B8869" w:rsidR="00A5856A" w:rsidRDefault="00A5856A">
      <w:r>
        <w:br/>
      </w:r>
      <w:r w:rsidRPr="00A5856A">
        <w:rPr>
          <w:rFonts w:ascii="TimesNewRomanPSMT" w:eastAsia="TimesNewRomanPSMT" w:hAnsi="TimesNewRomanPSMT" w:cs="TimesNewRomanPSMT"/>
          <w:b/>
          <w:bCs/>
          <w:sz w:val="26"/>
          <w:szCs w:val="26"/>
        </w:rPr>
        <w:t>6.     Critérios de Entrada e de Saída</w:t>
      </w:r>
    </w:p>
    <w:p w14:paraId="499D48DA" w14:textId="30AA6458" w:rsidR="00A5856A" w:rsidRDefault="00A5856A" w:rsidP="00A5856A">
      <w:pPr>
        <w:ind w:left="720"/>
      </w:pP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6.1     Plano de Teste – Criar </w:t>
      </w:r>
      <w:proofErr w:type="spellStart"/>
      <w:r w:rsidRPr="00A5856A">
        <w:rPr>
          <w:rFonts w:ascii="TimesNewRomanPSMT" w:eastAsia="TimesNewRomanPSMT" w:hAnsi="TimesNewRomanPSMT" w:cs="TimesNewRomanPSMT"/>
          <w:sz w:val="26"/>
          <w:szCs w:val="26"/>
        </w:rPr>
        <w:t>sprint</w:t>
      </w:r>
      <w:proofErr w:type="spellEnd"/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6.1.1     Critérios de Entrada de Plano de Teste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6.1.2     Critérios de Saída de Plano de Teste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6.1.3     Critérios de Suspensão e de Reinício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6.2     Plano de Teste – Criar estória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6.2.1     Critérios de Entrada de Plano de Teste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6.1.2     Critérios de Saída de Plano de Teste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6.2.3     Critérios de Suspensão e de Reinício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lastRenderedPageBreak/>
        <w:t xml:space="preserve">6.3     Plano de Teste – Criar estória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6.3.1     Critérios de Entrada de Plano de Teste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6.3.2     Critérios de Saída de Plano de Teste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6.3.3     Critérios de Suspensão e de Reinício </w:t>
      </w:r>
    </w:p>
    <w:p w14:paraId="4E6F60D5" w14:textId="31CA5229" w:rsidR="00A5856A" w:rsidRDefault="00A5856A"/>
    <w:p w14:paraId="2F438903" w14:textId="78ED6A66" w:rsidR="00A5856A" w:rsidRDefault="00A5856A">
      <w:r w:rsidRPr="00A5856A">
        <w:rPr>
          <w:rFonts w:ascii="TimesNewRomanPSMT" w:eastAsia="TimesNewRomanPSMT" w:hAnsi="TimesNewRomanPSMT" w:cs="TimesNewRomanPSMT"/>
          <w:b/>
          <w:bCs/>
          <w:sz w:val="26"/>
          <w:szCs w:val="26"/>
        </w:rPr>
        <w:t>7.     Produtos Liberados</w:t>
      </w:r>
    </w:p>
    <w:p w14:paraId="52835EDE" w14:textId="7AFD8412" w:rsidR="00A5856A" w:rsidRDefault="00A5856A" w:rsidP="00A5856A">
      <w:pPr>
        <w:ind w:left="720"/>
      </w:pP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7.1     Sumários de Avaliação de Testes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7.2     Geração de Relatórios sobre Cobertura de Teste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7.3    Registros de Incidentes e Solicitações de Mudança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7.4     Conjunto de Testes de Regressão e Scripts de Teste de Suporte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7.5     Produtos de Trabalho Adicionais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7.5.1     Resultados Detalhados dos Testes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7.5.2     Scripts de Teste Funcionais Automatizados Adicionais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7.5.3     Guia de Teste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7.5.4     Matrizes de Rastreabilidade </w:t>
      </w:r>
    </w:p>
    <w:p w14:paraId="7823E491" w14:textId="0B61CB38" w:rsidR="00A5856A" w:rsidRDefault="00A5856A">
      <w:r w:rsidRPr="00A5856A">
        <w:rPr>
          <w:rFonts w:ascii="TimesNewRomanPSMT" w:eastAsia="TimesNewRomanPSMT" w:hAnsi="TimesNewRomanPSMT" w:cs="TimesNewRomanPSMT"/>
          <w:b/>
          <w:bCs/>
          <w:sz w:val="26"/>
          <w:szCs w:val="26"/>
        </w:rPr>
        <w:t>8.     Necessidades Ambientais</w:t>
      </w:r>
    </w:p>
    <w:p w14:paraId="5FE7BD31" w14:textId="15C33EA7" w:rsidR="00A5856A" w:rsidRDefault="00A5856A" w:rsidP="00A5856A">
      <w:pPr>
        <w:ind w:left="720"/>
      </w:pP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8.1     Hardware Básico do Sistema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8.2     Elementos de </w:t>
      </w:r>
      <w:proofErr w:type="spellStart"/>
      <w:r w:rsidRPr="00A5856A">
        <w:rPr>
          <w:rFonts w:ascii="TimesNewRomanPSMT" w:eastAsia="TimesNewRomanPSMT" w:hAnsi="TimesNewRomanPSMT" w:cs="TimesNewRomanPSMT"/>
          <w:sz w:val="26"/>
          <w:szCs w:val="26"/>
        </w:rPr>
        <w:t>Software</w:t>
      </w:r>
      <w:proofErr w:type="spellEnd"/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 Básicos do Ambiente de Teste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8.3     Ferramentas de Produtividade e de Suporte </w:t>
      </w:r>
      <w:r>
        <w:br/>
      </w:r>
      <w:r w:rsidRPr="00A5856A">
        <w:rPr>
          <w:rFonts w:ascii="TimesNewRomanPSMT" w:eastAsia="TimesNewRomanPSMT" w:hAnsi="TimesNewRomanPSMT" w:cs="TimesNewRomanPSMT"/>
          <w:sz w:val="26"/>
          <w:szCs w:val="26"/>
        </w:rPr>
        <w:t xml:space="preserve">8.4     Configurações do Ambiente de Teste </w:t>
      </w:r>
      <w:r>
        <w:br/>
      </w:r>
    </w:p>
    <w:p w14:paraId="5A826189" w14:textId="519D684F" w:rsidR="00A5856A" w:rsidRDefault="00A5856A" w:rsidP="00A5856A">
      <w:pPr>
        <w:spacing w:after="80" w:line="320" w:lineRule="atLeast"/>
        <w:ind w:right="960"/>
      </w:pPr>
    </w:p>
    <w:p w14:paraId="3D443EA5" w14:textId="77777777" w:rsidR="004D2E02" w:rsidRDefault="00AF1059">
      <w:pPr>
        <w:widowControl w:val="0"/>
        <w:autoSpaceDE w:val="0"/>
        <w:autoSpaceDN w:val="0"/>
        <w:adjustRightInd w:val="0"/>
        <w:spacing w:after="80" w:line="240" w:lineRule="auto"/>
        <w:ind w:left="600" w:firstLine="600"/>
        <w:jc w:val="center"/>
        <w:rPr>
          <w:rFonts w:ascii="MS Gothic" w:eastAsia="MS Gothic" w:hAnsi="MS Gothic" w:cs="MS Gothic"/>
          <w:b/>
          <w:bCs/>
          <w:sz w:val="42"/>
          <w:szCs w:val="42"/>
          <w:u w:color="61196A"/>
        </w:rPr>
      </w:pPr>
      <w:r>
        <w:rPr>
          <w:rFonts w:ascii="MS Gothic" w:eastAsia="MS Gothic" w:hAnsi="MS Gothic" w:cs="MS Gothic" w:hint="eastAsia"/>
          <w:b/>
          <w:bCs/>
          <w:sz w:val="42"/>
          <w:szCs w:val="42"/>
          <w:u w:color="61196A"/>
        </w:rPr>
        <w:t> </w:t>
      </w:r>
    </w:p>
    <w:p w14:paraId="7E24071F" w14:textId="05E21DA4" w:rsidR="00B106AB" w:rsidRDefault="004D2E02">
      <w:pPr>
        <w:widowControl w:val="0"/>
        <w:autoSpaceDE w:val="0"/>
        <w:autoSpaceDN w:val="0"/>
        <w:adjustRightInd w:val="0"/>
        <w:spacing w:after="80" w:line="240" w:lineRule="auto"/>
        <w:ind w:left="600" w:firstLine="600"/>
        <w:jc w:val="center"/>
        <w:rPr>
          <w:rFonts w:ascii="ArialMT" w:hAnsi="ArialMT" w:cs="ArialMT"/>
          <w:b/>
          <w:bCs/>
          <w:sz w:val="42"/>
          <w:szCs w:val="42"/>
          <w:u w:color="61196A"/>
        </w:rPr>
      </w:pPr>
      <w:r w:rsidRPr="6B6A402F">
        <w:rPr>
          <w:rFonts w:ascii="MS Gothic" w:eastAsia="MS Gothic" w:hAnsi="MS Gothic" w:cs="MS Gothic"/>
          <w:b/>
          <w:bCs/>
          <w:sz w:val="42"/>
          <w:szCs w:val="42"/>
        </w:rPr>
        <w:br w:type="page"/>
      </w:r>
      <w:r w:rsidR="6B6A402F" w:rsidRPr="6B6A402F">
        <w:rPr>
          <w:rFonts w:ascii="ArialMT" w:eastAsia="ArialMT" w:hAnsi="ArialMT" w:cs="ArialMT"/>
          <w:b/>
          <w:bCs/>
          <w:sz w:val="42"/>
          <w:szCs w:val="42"/>
        </w:rPr>
        <w:lastRenderedPageBreak/>
        <w:t xml:space="preserve">Plano de Teste da Aplicação Gerador </w:t>
      </w:r>
      <w:proofErr w:type="spellStart"/>
      <w:r w:rsidR="6B6A402F" w:rsidRPr="6B6A402F">
        <w:rPr>
          <w:rFonts w:ascii="ArialMT" w:eastAsia="ArialMT" w:hAnsi="ArialMT" w:cs="ArialMT"/>
          <w:b/>
          <w:bCs/>
          <w:sz w:val="42"/>
          <w:szCs w:val="42"/>
        </w:rPr>
        <w:t>Burndown</w:t>
      </w:r>
      <w:proofErr w:type="spellEnd"/>
    </w:p>
    <w:p w14:paraId="47321F88" w14:textId="77777777" w:rsidR="004D2E02" w:rsidRDefault="004D2E02">
      <w:pPr>
        <w:widowControl w:val="0"/>
        <w:autoSpaceDE w:val="0"/>
        <w:autoSpaceDN w:val="0"/>
        <w:adjustRightInd w:val="0"/>
        <w:spacing w:after="80" w:line="240" w:lineRule="auto"/>
        <w:ind w:left="600" w:firstLine="600"/>
        <w:jc w:val="center"/>
        <w:rPr>
          <w:rFonts w:ascii="ArialMT" w:hAnsi="ArialMT" w:cs="ArialMT"/>
          <w:b/>
          <w:bCs/>
          <w:sz w:val="42"/>
          <w:szCs w:val="42"/>
          <w:u w:color="61196A"/>
        </w:rPr>
      </w:pPr>
    </w:p>
    <w:p w14:paraId="68F07434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32"/>
          <w:szCs w:val="32"/>
          <w:u w:color="61196A"/>
        </w:rPr>
      </w:pPr>
      <w:r>
        <w:rPr>
          <w:rFonts w:ascii="ArialMT" w:hAnsi="ArialMT" w:cs="ArialMT"/>
          <w:b/>
          <w:bCs/>
          <w:sz w:val="32"/>
          <w:szCs w:val="32"/>
          <w:u w:color="61196A"/>
        </w:rPr>
        <w:t>1.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32"/>
          <w:szCs w:val="32"/>
          <w:u w:color="61196A"/>
        </w:rPr>
        <w:t>Introdução</w:t>
      </w:r>
    </w:p>
    <w:p w14:paraId="6BA6D9E3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1.1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Finalidade</w:t>
      </w:r>
    </w:p>
    <w:p w14:paraId="6B200348" w14:textId="3E388166" w:rsidR="008306F3" w:rsidRPr="00FD7D82" w:rsidRDefault="2D4FB355" w:rsidP="00FD7D82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FD7D82">
        <w:rPr>
          <w:rFonts w:ascii="ArialMT" w:eastAsia="ArialMT" w:hAnsi="ArialMT" w:cs="ArialMT"/>
          <w:sz w:val="24"/>
          <w:szCs w:val="24"/>
        </w:rPr>
        <w:t xml:space="preserve">A finalidade do Plano de Teste de Iteração é reunir todas as informações necessárias para planejar e controlar o esforço de teste referente a uma iteração específica. Em nosso caso, a geração do gráfico de </w:t>
      </w:r>
      <w:proofErr w:type="spellStart"/>
      <w:r w:rsidRPr="00B048F2">
        <w:rPr>
          <w:rFonts w:ascii="ArialMT" w:eastAsia="ArialMT" w:hAnsi="ArialMT" w:cs="ArialMT"/>
          <w:i/>
          <w:sz w:val="24"/>
          <w:szCs w:val="24"/>
        </w:rPr>
        <w:t>Burn</w:t>
      </w:r>
      <w:r w:rsidR="00985820" w:rsidRPr="00B048F2">
        <w:rPr>
          <w:rFonts w:ascii="ArialMT" w:eastAsia="ArialMT" w:hAnsi="ArialMT" w:cs="ArialMT"/>
          <w:i/>
          <w:sz w:val="24"/>
          <w:szCs w:val="24"/>
        </w:rPr>
        <w:t>d</w:t>
      </w:r>
      <w:r w:rsidRPr="00B048F2">
        <w:rPr>
          <w:rFonts w:ascii="ArialMT" w:eastAsia="ArialMT" w:hAnsi="ArialMT" w:cs="ArialMT"/>
          <w:i/>
          <w:sz w:val="24"/>
          <w:szCs w:val="24"/>
        </w:rPr>
        <w:t>own</w:t>
      </w:r>
      <w:proofErr w:type="spellEnd"/>
      <w:r w:rsidRPr="00FD7D82">
        <w:rPr>
          <w:rFonts w:ascii="ArialMT" w:eastAsia="ArialMT" w:hAnsi="ArialMT" w:cs="ArialMT"/>
          <w:sz w:val="24"/>
          <w:szCs w:val="24"/>
        </w:rPr>
        <w:t>.</w:t>
      </w:r>
    </w:p>
    <w:p w14:paraId="462AC6AF" w14:textId="77777777" w:rsidR="004D2E02" w:rsidRDefault="004D2E02">
      <w:pPr>
        <w:widowControl w:val="0"/>
        <w:autoSpaceDE w:val="0"/>
        <w:autoSpaceDN w:val="0"/>
        <w:adjustRightInd w:val="0"/>
        <w:spacing w:line="320" w:lineRule="atLeast"/>
        <w:ind w:left="960"/>
        <w:rPr>
          <w:rFonts w:ascii="TimesNewRomanPSMT" w:hAnsi="TimesNewRomanPSMT" w:cs="TimesNewRomanPSMT"/>
          <w:sz w:val="26"/>
          <w:szCs w:val="26"/>
          <w:u w:color="61196A"/>
        </w:rPr>
      </w:pPr>
    </w:p>
    <w:p w14:paraId="171A3920" w14:textId="5DE7CFE2" w:rsidR="2D4FB355" w:rsidRPr="00951379" w:rsidRDefault="2D4FB355" w:rsidP="0095137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 w:rsidRPr="2D4FB355">
        <w:rPr>
          <w:rFonts w:ascii="ArialMT" w:eastAsia="ArialMT" w:hAnsi="ArialMT" w:cs="ArialMT"/>
          <w:b/>
          <w:bCs/>
          <w:sz w:val="26"/>
          <w:szCs w:val="26"/>
        </w:rPr>
        <w:t>1.2</w:t>
      </w:r>
      <w:r w:rsidRPr="2D4FB355">
        <w:rPr>
          <w:rFonts w:ascii="TimesNewRomanPSMT" w:eastAsia="TimesNewRomanPSMT" w:hAnsi="TimesNewRomanPSMT" w:cs="TimesNewRomanPSMT"/>
          <w:sz w:val="18"/>
          <w:szCs w:val="18"/>
        </w:rPr>
        <w:t xml:space="preserve">     </w:t>
      </w:r>
      <w:r w:rsidRPr="2D4FB355">
        <w:rPr>
          <w:rFonts w:ascii="ArialMT" w:eastAsia="ArialMT" w:hAnsi="ArialMT" w:cs="ArialMT"/>
          <w:b/>
          <w:bCs/>
          <w:sz w:val="26"/>
          <w:szCs w:val="26"/>
        </w:rPr>
        <w:t>Escopo</w:t>
      </w:r>
    </w:p>
    <w:p w14:paraId="509F3DEB" w14:textId="44842BA5" w:rsidR="2D4FB355" w:rsidRPr="00FD7D82" w:rsidRDefault="2D4FB355" w:rsidP="00FD7D82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FD7D82">
        <w:rPr>
          <w:rFonts w:ascii="ArialMT" w:eastAsia="ArialMT" w:hAnsi="ArialMT" w:cs="ArialMT"/>
          <w:sz w:val="24"/>
          <w:szCs w:val="24"/>
        </w:rPr>
        <w:t>Ele descreve a abordagem técnica e detalhada dada ao sistema gerada pelos analistas de TI para verificar o correto funcionamento do sistema, de acordo com os requisitos anteriormente levantados</w:t>
      </w:r>
    </w:p>
    <w:p w14:paraId="78F34C3D" w14:textId="430CEFC7" w:rsidR="2D4FB355" w:rsidRPr="00FD7D82" w:rsidRDefault="2D4FB355" w:rsidP="00FD7D82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FD7D82">
        <w:rPr>
          <w:rFonts w:ascii="ArialMT" w:eastAsia="ArialMT" w:hAnsi="ArialMT" w:cs="ArialMT"/>
          <w:sz w:val="24"/>
          <w:szCs w:val="24"/>
        </w:rPr>
        <w:t xml:space="preserve">Serão realizados um teste de "caixa branca" e "caixa preta" para gerar o gráfico de cada </w:t>
      </w:r>
      <w:proofErr w:type="spellStart"/>
      <w:r w:rsidRPr="00B048F2">
        <w:rPr>
          <w:rFonts w:ascii="ArialMT" w:eastAsia="ArialMT" w:hAnsi="ArialMT" w:cs="ArialMT"/>
          <w:i/>
          <w:sz w:val="24"/>
          <w:szCs w:val="24"/>
        </w:rPr>
        <w:t>sprint</w:t>
      </w:r>
      <w:proofErr w:type="spellEnd"/>
      <w:r w:rsidRPr="00FD7D82">
        <w:rPr>
          <w:rFonts w:ascii="ArialMT" w:eastAsia="ArialMT" w:hAnsi="ArialMT" w:cs="ArialMT"/>
          <w:sz w:val="24"/>
          <w:szCs w:val="24"/>
        </w:rPr>
        <w:t>.</w:t>
      </w:r>
    </w:p>
    <w:p w14:paraId="2C5B3BAC" w14:textId="77777777" w:rsidR="00FD7D82" w:rsidRPr="00FD7D82" w:rsidRDefault="00FD7D82" w:rsidP="00FD7D82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</w:p>
    <w:p w14:paraId="4254A94A" w14:textId="5423A3D0" w:rsidR="2D4FB355" w:rsidRPr="00FD7D82" w:rsidRDefault="2D4FB355" w:rsidP="00FD7D82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FD7D82">
        <w:rPr>
          <w:rFonts w:ascii="ArialMT" w:eastAsia="ArialMT" w:hAnsi="ArialMT" w:cs="ArialMT"/>
          <w:sz w:val="24"/>
          <w:szCs w:val="24"/>
        </w:rPr>
        <w:t>Principais objetivos:</w:t>
      </w:r>
    </w:p>
    <w:p w14:paraId="10EB32BA" w14:textId="18C909C9" w:rsidR="2D4FB355" w:rsidRPr="00FD7D82" w:rsidRDefault="2D4FB355" w:rsidP="00FD7D8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80" w:line="320" w:lineRule="atLeast"/>
        <w:jc w:val="both"/>
        <w:rPr>
          <w:rFonts w:ascii="ArialMT" w:eastAsia="ArialMT" w:hAnsi="ArialMT" w:cs="ArialMT"/>
          <w:sz w:val="24"/>
          <w:szCs w:val="24"/>
        </w:rPr>
      </w:pPr>
      <w:r w:rsidRPr="00FD7D82">
        <w:rPr>
          <w:rFonts w:ascii="ArialMT" w:eastAsia="ArialMT" w:hAnsi="ArialMT" w:cs="ArialMT"/>
          <w:sz w:val="24"/>
          <w:szCs w:val="24"/>
        </w:rPr>
        <w:t xml:space="preserve">Verificar o gráfico gerado </w:t>
      </w:r>
      <w:proofErr w:type="gramStart"/>
      <w:r w:rsidRPr="00FD7D82">
        <w:rPr>
          <w:rFonts w:ascii="ArialMT" w:eastAsia="ArialMT" w:hAnsi="ArialMT" w:cs="ArialMT"/>
          <w:sz w:val="24"/>
          <w:szCs w:val="24"/>
        </w:rPr>
        <w:t>pelo sistemas</w:t>
      </w:r>
      <w:proofErr w:type="gramEnd"/>
      <w:r w:rsidRPr="00FD7D82">
        <w:rPr>
          <w:rFonts w:ascii="ArialMT" w:eastAsia="ArialMT" w:hAnsi="ArialMT" w:cs="ArialMT"/>
          <w:sz w:val="24"/>
          <w:szCs w:val="24"/>
        </w:rPr>
        <w:t xml:space="preserve"> de acordo com o seguinte cenário: uma equipe de 4 pessoas trabalhando 8 horas por dia, desenvolvendo 2 </w:t>
      </w:r>
      <w:proofErr w:type="spellStart"/>
      <w:r w:rsidRPr="00951379">
        <w:rPr>
          <w:rFonts w:ascii="ArialMT" w:eastAsia="ArialMT" w:hAnsi="ArialMT" w:cs="ArialMT"/>
          <w:i/>
          <w:sz w:val="24"/>
          <w:szCs w:val="24"/>
        </w:rPr>
        <w:t>sprints</w:t>
      </w:r>
      <w:proofErr w:type="spellEnd"/>
      <w:r w:rsidRPr="00FD7D82">
        <w:rPr>
          <w:rFonts w:ascii="ArialMT" w:eastAsia="ArialMT" w:hAnsi="ArialMT" w:cs="ArialMT"/>
          <w:sz w:val="24"/>
          <w:szCs w:val="24"/>
        </w:rPr>
        <w:t xml:space="preserve"> de 5 dias cada, totalizando 10 dias (4 pessoas por dia (32 horas por dia), trabalhando 10 dias);</w:t>
      </w:r>
    </w:p>
    <w:p w14:paraId="128E96FF" w14:textId="4FEF2BD4" w:rsidR="2D4FB355" w:rsidRPr="00FD7D82" w:rsidRDefault="2D4FB355" w:rsidP="00FD7D82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FD7D82">
        <w:rPr>
          <w:rFonts w:ascii="ArialMT" w:eastAsia="ArialMT" w:hAnsi="ArialMT" w:cs="ArialMT"/>
          <w:sz w:val="24"/>
          <w:szCs w:val="24"/>
        </w:rPr>
        <w:t>Testes a serem realizados:</w:t>
      </w:r>
    </w:p>
    <w:p w14:paraId="0A258771" w14:textId="059B67F4" w:rsidR="2D4FB355" w:rsidRPr="00FD7D82" w:rsidRDefault="2D4FB355" w:rsidP="00FD7D8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80" w:line="320" w:lineRule="atLeast"/>
        <w:jc w:val="both"/>
        <w:rPr>
          <w:rFonts w:ascii="ArialMT" w:eastAsia="ArialMT" w:hAnsi="ArialMT" w:cs="ArialMT"/>
          <w:sz w:val="24"/>
          <w:szCs w:val="24"/>
        </w:rPr>
      </w:pPr>
      <w:r w:rsidRPr="00FD7D82">
        <w:rPr>
          <w:rFonts w:ascii="ArialMT" w:eastAsia="ArialMT" w:hAnsi="ArialMT" w:cs="ArialMT"/>
          <w:sz w:val="24"/>
          <w:szCs w:val="24"/>
        </w:rPr>
        <w:t xml:space="preserve">Data inicial e final da </w:t>
      </w:r>
      <w:proofErr w:type="spellStart"/>
      <w:r w:rsidRPr="00951379">
        <w:rPr>
          <w:rFonts w:ascii="ArialMT" w:eastAsia="ArialMT" w:hAnsi="ArialMT" w:cs="ArialMT"/>
          <w:i/>
          <w:sz w:val="24"/>
          <w:szCs w:val="24"/>
        </w:rPr>
        <w:t>sprint</w:t>
      </w:r>
      <w:proofErr w:type="spellEnd"/>
      <w:r w:rsidRPr="00FD7D82">
        <w:rPr>
          <w:rFonts w:ascii="ArialMT" w:eastAsia="ArialMT" w:hAnsi="ArialMT" w:cs="ArialMT"/>
          <w:sz w:val="24"/>
          <w:szCs w:val="24"/>
        </w:rPr>
        <w:t xml:space="preserve">: quantidade de dias tem que resultar em 2 </w:t>
      </w:r>
      <w:proofErr w:type="spellStart"/>
      <w:r w:rsidRPr="00951379">
        <w:rPr>
          <w:rFonts w:ascii="ArialMT" w:eastAsia="ArialMT" w:hAnsi="ArialMT" w:cs="ArialMT"/>
          <w:i/>
          <w:sz w:val="24"/>
          <w:szCs w:val="24"/>
        </w:rPr>
        <w:t>sprints</w:t>
      </w:r>
      <w:proofErr w:type="spellEnd"/>
      <w:r w:rsidRPr="00FD7D82">
        <w:rPr>
          <w:rFonts w:ascii="ArialMT" w:eastAsia="ArialMT" w:hAnsi="ArialMT" w:cs="ArialMT"/>
          <w:sz w:val="24"/>
          <w:szCs w:val="24"/>
        </w:rPr>
        <w:t xml:space="preserve"> de 5 dias cada;</w:t>
      </w:r>
    </w:p>
    <w:p w14:paraId="3AAFF694" w14:textId="4792842A" w:rsidR="2D4FB355" w:rsidRPr="00FD7D82" w:rsidRDefault="2D4FB355" w:rsidP="00FD7D8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80" w:line="320" w:lineRule="atLeast"/>
        <w:jc w:val="both"/>
        <w:rPr>
          <w:rFonts w:ascii="ArialMT" w:eastAsia="ArialMT" w:hAnsi="ArialMT" w:cs="ArialMT"/>
          <w:sz w:val="24"/>
          <w:szCs w:val="24"/>
        </w:rPr>
      </w:pPr>
      <w:r w:rsidRPr="00FD7D82">
        <w:rPr>
          <w:rFonts w:ascii="ArialMT" w:eastAsia="ArialMT" w:hAnsi="ArialMT" w:cs="ArialMT"/>
          <w:sz w:val="24"/>
          <w:szCs w:val="24"/>
        </w:rPr>
        <w:t>Quantidade de recursos: tem resultado esperado entre 1 e 4 pessoas;</w:t>
      </w:r>
    </w:p>
    <w:p w14:paraId="447B3A54" w14:textId="51C9586E" w:rsidR="2D4FB355" w:rsidRPr="00FD7D82" w:rsidRDefault="2D4FB355" w:rsidP="00FD7D8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80" w:line="320" w:lineRule="atLeast"/>
        <w:jc w:val="both"/>
        <w:rPr>
          <w:rFonts w:ascii="ArialMT" w:eastAsia="ArialMT" w:hAnsi="ArialMT" w:cs="ArialMT"/>
          <w:sz w:val="24"/>
          <w:szCs w:val="24"/>
        </w:rPr>
      </w:pPr>
      <w:r w:rsidRPr="00FD7D82">
        <w:rPr>
          <w:rFonts w:ascii="ArialMT" w:eastAsia="ArialMT" w:hAnsi="ArialMT" w:cs="ArialMT"/>
          <w:sz w:val="24"/>
          <w:szCs w:val="24"/>
        </w:rPr>
        <w:t>Quantidade de horas trabalhadas por dia: tem que gerar um valor no intervalo entre 1 e 32.</w:t>
      </w:r>
    </w:p>
    <w:p w14:paraId="2B9C08E8" w14:textId="3C87914E" w:rsidR="00E0436B" w:rsidRDefault="00E0436B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cs="TimesNewRomanPSMT"/>
          <w:iCs/>
          <w:sz w:val="24"/>
          <w:szCs w:val="26"/>
          <w:u w:color="61196A"/>
        </w:rPr>
      </w:pPr>
    </w:p>
    <w:p w14:paraId="0E0EC7A3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1.3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Público-alvo</w:t>
      </w:r>
    </w:p>
    <w:p w14:paraId="678CE417" w14:textId="7ABEAAB7" w:rsidR="004D255C" w:rsidRDefault="004D255C" w:rsidP="00FD7D82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2D4FB355">
        <w:rPr>
          <w:rFonts w:ascii="ArialMT" w:eastAsia="ArialMT" w:hAnsi="ArialMT" w:cs="ArialMT"/>
          <w:sz w:val="24"/>
          <w:szCs w:val="24"/>
        </w:rPr>
        <w:t>Este documento destina-se a</w:t>
      </w:r>
      <w:r w:rsidR="00FD7D82">
        <w:rPr>
          <w:rFonts w:ascii="ArialMT" w:eastAsia="ArialMT" w:hAnsi="ArialMT" w:cs="ArialMT"/>
          <w:sz w:val="24"/>
          <w:szCs w:val="24"/>
        </w:rPr>
        <w:t xml:space="preserve"> equipe aos interessados no desenvolvimento da aplicação de gerador </w:t>
      </w:r>
      <w:proofErr w:type="spellStart"/>
      <w:r w:rsidR="00FD7D82" w:rsidRPr="00951379">
        <w:rPr>
          <w:rFonts w:ascii="ArialMT" w:eastAsia="ArialMT" w:hAnsi="ArialMT" w:cs="ArialMT"/>
          <w:i/>
          <w:sz w:val="24"/>
          <w:szCs w:val="24"/>
        </w:rPr>
        <w:t>burndown</w:t>
      </w:r>
      <w:proofErr w:type="spellEnd"/>
      <w:r w:rsidR="00FD7D82">
        <w:rPr>
          <w:rFonts w:ascii="ArialMT" w:eastAsia="ArialMT" w:hAnsi="ArialMT" w:cs="ArialMT"/>
          <w:sz w:val="24"/>
          <w:szCs w:val="24"/>
        </w:rPr>
        <w:t>. Testadores, desenvolvedores e, neste caso o avaliador do sistema, são os principais interessados e o público alvo do documento.</w:t>
      </w:r>
    </w:p>
    <w:p w14:paraId="6B5D70D6" w14:textId="77777777" w:rsidR="00FD7D82" w:rsidRPr="00FD7D82" w:rsidRDefault="00FD7D82" w:rsidP="00FD7D82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cs="ArialMT"/>
          <w:bCs/>
          <w:sz w:val="24"/>
          <w:szCs w:val="24"/>
          <w:u w:color="61196A"/>
        </w:rPr>
      </w:pPr>
    </w:p>
    <w:p w14:paraId="7A7ECC34" w14:textId="006758AD" w:rsidR="00B106AB" w:rsidRDefault="2D4FB355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 w:rsidRPr="2D4FB355">
        <w:rPr>
          <w:rFonts w:ascii="ArialMT" w:eastAsia="ArialMT" w:hAnsi="ArialMT" w:cs="ArialMT"/>
          <w:b/>
          <w:bCs/>
          <w:sz w:val="26"/>
          <w:szCs w:val="26"/>
        </w:rPr>
        <w:t>1.4</w:t>
      </w:r>
      <w:r w:rsidRPr="2D4FB355">
        <w:rPr>
          <w:rFonts w:ascii="TimesNewRomanPSMT" w:eastAsia="TimesNewRomanPSMT" w:hAnsi="TimesNewRomanPSMT" w:cs="TimesNewRomanPSMT"/>
          <w:sz w:val="18"/>
          <w:szCs w:val="18"/>
        </w:rPr>
        <w:t xml:space="preserve">     </w:t>
      </w:r>
      <w:r w:rsidRPr="2D4FB355">
        <w:rPr>
          <w:rFonts w:ascii="ArialMT" w:eastAsia="ArialMT" w:hAnsi="ArialMT" w:cs="ArialMT"/>
          <w:b/>
          <w:bCs/>
          <w:sz w:val="26"/>
          <w:szCs w:val="26"/>
        </w:rPr>
        <w:t>Terminologia e Acrônimos do Documento</w:t>
      </w:r>
    </w:p>
    <w:p w14:paraId="4C3BDEB8" w14:textId="02D44C0E" w:rsidR="2D4FB355" w:rsidRDefault="2D4FB355" w:rsidP="2D4FB355">
      <w:pPr>
        <w:spacing w:line="320" w:lineRule="atLeast"/>
        <w:ind w:left="600"/>
      </w:pPr>
      <w:r w:rsidRPr="2D4FB355">
        <w:rPr>
          <w:rFonts w:ascii="ArialMT" w:eastAsia="ArialMT" w:hAnsi="ArialMT" w:cs="ArialMT"/>
          <w:sz w:val="24"/>
          <w:szCs w:val="24"/>
        </w:rPr>
        <w:lastRenderedPageBreak/>
        <w:t xml:space="preserve">Termos utilizados </w:t>
      </w:r>
      <w:proofErr w:type="gramStart"/>
      <w:r w:rsidRPr="2D4FB355">
        <w:rPr>
          <w:rFonts w:ascii="ArialMT" w:eastAsia="ArialMT" w:hAnsi="ArialMT" w:cs="ArialMT"/>
          <w:sz w:val="24"/>
          <w:szCs w:val="24"/>
        </w:rPr>
        <w:t>nestes documento</w:t>
      </w:r>
      <w:proofErr w:type="gramEnd"/>
      <w:r w:rsidRPr="2D4FB355">
        <w:rPr>
          <w:rFonts w:ascii="ArialMT" w:eastAsia="ArialMT" w:hAnsi="ArialMT" w:cs="ArialMT"/>
          <w:sz w:val="24"/>
          <w:szCs w:val="24"/>
        </w:rPr>
        <w:t xml:space="preserve"> serão de acordo com metodologia </w:t>
      </w:r>
      <w:r w:rsidRPr="2D4FB355">
        <w:rPr>
          <w:rFonts w:ascii="ArialMT" w:eastAsia="ArialMT" w:hAnsi="ArialMT" w:cs="ArialMT"/>
          <w:i/>
          <w:iCs/>
          <w:sz w:val="24"/>
          <w:szCs w:val="24"/>
        </w:rPr>
        <w:t>SCRUM</w:t>
      </w:r>
      <w:r w:rsidRPr="2D4FB355">
        <w:rPr>
          <w:rFonts w:ascii="ArialMT" w:eastAsia="ArialMT" w:hAnsi="ArialMT" w:cs="ArialMT"/>
          <w:sz w:val="24"/>
          <w:szCs w:val="24"/>
        </w:rPr>
        <w:t>.</w:t>
      </w:r>
    </w:p>
    <w:p w14:paraId="798C2422" w14:textId="1DEF9B77" w:rsidR="2D4FB355" w:rsidRDefault="2D4FB355" w:rsidP="2D4FB355">
      <w:pPr>
        <w:spacing w:line="320" w:lineRule="atLeast"/>
        <w:ind w:left="600"/>
      </w:pPr>
    </w:p>
    <w:p w14:paraId="07B640C7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1.5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Referências</w:t>
      </w:r>
    </w:p>
    <w:p w14:paraId="75DFC52B" w14:textId="77777777" w:rsidR="00970326" w:rsidRDefault="00970326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eastAsia="ArialMT" w:hAnsi="ArialMT" w:cs="ArialMT"/>
          <w:sz w:val="24"/>
          <w:szCs w:val="24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ab/>
      </w:r>
      <w:r w:rsidRPr="2D4FB355">
        <w:rPr>
          <w:rFonts w:ascii="ArialMT" w:eastAsia="ArialMT" w:hAnsi="ArialMT" w:cs="ArialMT"/>
          <w:sz w:val="24"/>
          <w:szCs w:val="24"/>
        </w:rPr>
        <w:t xml:space="preserve">[1] Documento de especificação do Gerador de </w:t>
      </w:r>
      <w:proofErr w:type="spellStart"/>
      <w:r w:rsidRPr="2D4FB355">
        <w:rPr>
          <w:rFonts w:ascii="ArialMT" w:eastAsia="ArialMT" w:hAnsi="ArialMT" w:cs="ArialMT"/>
          <w:sz w:val="24"/>
          <w:szCs w:val="24"/>
        </w:rPr>
        <w:t>Burndown</w:t>
      </w:r>
      <w:proofErr w:type="spellEnd"/>
      <w:r w:rsidRPr="2D4FB355">
        <w:rPr>
          <w:rFonts w:ascii="ArialMT" w:eastAsia="ArialMT" w:hAnsi="ArialMT" w:cs="ArialMT"/>
          <w:sz w:val="24"/>
          <w:szCs w:val="24"/>
        </w:rPr>
        <w:t>.</w:t>
      </w:r>
    </w:p>
    <w:p w14:paraId="6A06B734" w14:textId="77777777" w:rsidR="00FD7D82" w:rsidRPr="00970326" w:rsidRDefault="00FD7D82">
      <w:pPr>
        <w:widowControl w:val="0"/>
        <w:autoSpaceDE w:val="0"/>
        <w:autoSpaceDN w:val="0"/>
        <w:adjustRightInd w:val="0"/>
        <w:spacing w:after="80" w:line="320" w:lineRule="atLeast"/>
        <w:rPr>
          <w:rFonts w:cs="ArialMT"/>
          <w:bCs/>
          <w:sz w:val="26"/>
          <w:szCs w:val="26"/>
          <w:u w:color="61196A"/>
        </w:rPr>
      </w:pPr>
    </w:p>
    <w:p w14:paraId="0C50F694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1.6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Estrutura do Documento</w:t>
      </w:r>
    </w:p>
    <w:p w14:paraId="070F418B" w14:textId="64181EC8" w:rsidR="00B106AB" w:rsidRDefault="00970326" w:rsidP="00FD7D82">
      <w:pPr>
        <w:widowControl w:val="0"/>
        <w:autoSpaceDE w:val="0"/>
        <w:autoSpaceDN w:val="0"/>
        <w:adjustRightInd w:val="0"/>
        <w:spacing w:after="80" w:line="320" w:lineRule="atLeast"/>
        <w:rPr>
          <w:rFonts w:cs="ArialMT"/>
          <w:bCs/>
          <w:sz w:val="24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ab/>
      </w:r>
      <w:r>
        <w:rPr>
          <w:rFonts w:cs="ArialMT"/>
          <w:bCs/>
          <w:sz w:val="24"/>
          <w:szCs w:val="26"/>
          <w:u w:color="61196A"/>
        </w:rPr>
        <w:t>N/A.</w:t>
      </w:r>
    </w:p>
    <w:p w14:paraId="7CEE7C01" w14:textId="77777777" w:rsidR="00FD7D82" w:rsidRPr="00FD7D82" w:rsidRDefault="00FD7D82" w:rsidP="00FD7D82">
      <w:pPr>
        <w:widowControl w:val="0"/>
        <w:autoSpaceDE w:val="0"/>
        <w:autoSpaceDN w:val="0"/>
        <w:adjustRightInd w:val="0"/>
        <w:spacing w:after="80" w:line="320" w:lineRule="atLeast"/>
        <w:rPr>
          <w:rFonts w:cs="ArialMT"/>
          <w:bCs/>
          <w:sz w:val="24"/>
          <w:szCs w:val="26"/>
          <w:u w:color="61196A"/>
        </w:rPr>
      </w:pPr>
    </w:p>
    <w:p w14:paraId="6F5215FC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32"/>
          <w:szCs w:val="32"/>
          <w:u w:color="61196A"/>
        </w:rPr>
      </w:pPr>
      <w:r>
        <w:rPr>
          <w:rFonts w:ascii="ArialMT" w:hAnsi="ArialMT" w:cs="ArialMT"/>
          <w:b/>
          <w:bCs/>
          <w:sz w:val="32"/>
          <w:szCs w:val="32"/>
          <w:u w:color="61196A"/>
        </w:rPr>
        <w:t>2.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32"/>
          <w:szCs w:val="32"/>
          <w:u w:color="61196A"/>
        </w:rPr>
        <w:t>Missão de Avaliação e Motivação dos Testes</w:t>
      </w:r>
    </w:p>
    <w:p w14:paraId="735EA23B" w14:textId="3E46E1C3" w:rsidR="00FD7D82" w:rsidRDefault="00951379" w:rsidP="002813C6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Os testes descritos neste documento têm</w:t>
      </w:r>
      <w:r w:rsidR="00FD7D82">
        <w:rPr>
          <w:rFonts w:ascii="ArialMT" w:eastAsia="ArialMT" w:hAnsi="ArialMT" w:cs="ArialMT"/>
          <w:sz w:val="24"/>
          <w:szCs w:val="24"/>
        </w:rPr>
        <w:t xml:space="preserve"> por objetivo garantir o desenvolvimento de uma aplicação que atenda aos resultados esperados e confiáveis. Valores corretos são exigências da aplicação, pois os gráficos gerados pela aplicação guiaram equipes no desempenho de suas funções.</w:t>
      </w:r>
    </w:p>
    <w:p w14:paraId="0E988E87" w14:textId="1082A61A" w:rsidR="00FD7D82" w:rsidRDefault="00FD7D82" w:rsidP="002813C6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 xml:space="preserve"> </w:t>
      </w:r>
    </w:p>
    <w:p w14:paraId="31C93EF7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2.1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Fundamentos</w:t>
      </w:r>
    </w:p>
    <w:p w14:paraId="108166A5" w14:textId="77777777" w:rsidR="002813C6" w:rsidRPr="00FD7D82" w:rsidRDefault="002813C6" w:rsidP="002A6DAD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FD7D82">
        <w:rPr>
          <w:rFonts w:ascii="ArialMT" w:eastAsia="ArialMT" w:hAnsi="ArialMT" w:cs="ArialMT"/>
          <w:sz w:val="24"/>
          <w:szCs w:val="24"/>
        </w:rPr>
        <w:t xml:space="preserve">Considerando que o gerador de </w:t>
      </w:r>
      <w:proofErr w:type="spellStart"/>
      <w:r w:rsidRPr="00951379">
        <w:rPr>
          <w:rFonts w:ascii="ArialMT" w:eastAsia="ArialMT" w:hAnsi="ArialMT" w:cs="ArialMT"/>
          <w:i/>
          <w:sz w:val="24"/>
          <w:szCs w:val="24"/>
        </w:rPr>
        <w:t>Burndown</w:t>
      </w:r>
      <w:proofErr w:type="spellEnd"/>
      <w:r w:rsidRPr="00FD7D82">
        <w:rPr>
          <w:rFonts w:ascii="ArialMT" w:eastAsia="ArialMT" w:hAnsi="ArialMT" w:cs="ArialMT"/>
          <w:sz w:val="24"/>
          <w:szCs w:val="24"/>
        </w:rPr>
        <w:t xml:space="preserve"> desenvolvido deve obedecer alguns padrões</w:t>
      </w:r>
      <w:r w:rsidR="00683030" w:rsidRPr="00FD7D82">
        <w:rPr>
          <w:rFonts w:ascii="ArialMT" w:eastAsia="ArialMT" w:hAnsi="ArialMT" w:cs="ArialMT"/>
          <w:sz w:val="24"/>
          <w:szCs w:val="24"/>
        </w:rPr>
        <w:t xml:space="preserve"> </w:t>
      </w:r>
      <w:r w:rsidRPr="00FD7D82">
        <w:rPr>
          <w:rFonts w:ascii="ArialMT" w:eastAsia="ArialMT" w:hAnsi="ArialMT" w:cs="ArialMT"/>
          <w:sz w:val="24"/>
          <w:szCs w:val="24"/>
        </w:rPr>
        <w:t xml:space="preserve">de qualidade, desenvolvimento e confiabilidade serão aplicados testes para validar as funcionalidades </w:t>
      </w:r>
      <w:r w:rsidR="002A6DAD" w:rsidRPr="00FD7D82">
        <w:rPr>
          <w:rFonts w:ascii="ArialMT" w:eastAsia="ArialMT" w:hAnsi="ArialMT" w:cs="ArialMT"/>
          <w:sz w:val="24"/>
          <w:szCs w:val="24"/>
        </w:rPr>
        <w:t xml:space="preserve">conforme descritas no documento de especificação do Gerador de </w:t>
      </w:r>
      <w:proofErr w:type="spellStart"/>
      <w:r w:rsidR="002A6DAD" w:rsidRPr="00951379">
        <w:rPr>
          <w:rFonts w:ascii="ArialMT" w:eastAsia="ArialMT" w:hAnsi="ArialMT" w:cs="ArialMT"/>
          <w:i/>
          <w:sz w:val="24"/>
          <w:szCs w:val="24"/>
        </w:rPr>
        <w:t>Burndown</w:t>
      </w:r>
      <w:proofErr w:type="spellEnd"/>
      <w:r w:rsidR="002A6DAD" w:rsidRPr="00FD7D82">
        <w:rPr>
          <w:rFonts w:ascii="ArialMT" w:eastAsia="ArialMT" w:hAnsi="ArialMT" w:cs="ArialMT"/>
          <w:sz w:val="24"/>
          <w:szCs w:val="24"/>
        </w:rPr>
        <w:t>.</w:t>
      </w:r>
    </w:p>
    <w:p w14:paraId="4F4B8468" w14:textId="77777777" w:rsidR="002813C6" w:rsidRDefault="002813C6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</w:p>
    <w:p w14:paraId="2F0D15C4" w14:textId="124CDF08" w:rsidR="00683030" w:rsidRDefault="2D4FB355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 w:rsidRPr="2D4FB355">
        <w:rPr>
          <w:rFonts w:ascii="ArialMT" w:eastAsia="ArialMT" w:hAnsi="ArialMT" w:cs="ArialMT"/>
          <w:b/>
          <w:bCs/>
          <w:sz w:val="26"/>
          <w:szCs w:val="26"/>
        </w:rPr>
        <w:t>2.2</w:t>
      </w:r>
      <w:r w:rsidRPr="2D4FB355">
        <w:rPr>
          <w:rFonts w:ascii="TimesNewRomanPSMT" w:eastAsia="TimesNewRomanPSMT" w:hAnsi="TimesNewRomanPSMT" w:cs="TimesNewRomanPSMT"/>
          <w:sz w:val="18"/>
          <w:szCs w:val="18"/>
        </w:rPr>
        <w:t xml:space="preserve">     </w:t>
      </w:r>
      <w:r w:rsidRPr="2D4FB355">
        <w:rPr>
          <w:rFonts w:ascii="ArialMT" w:eastAsia="ArialMT" w:hAnsi="ArialMT" w:cs="ArialMT"/>
          <w:b/>
          <w:bCs/>
          <w:sz w:val="26"/>
          <w:szCs w:val="26"/>
        </w:rPr>
        <w:t>Missão de Avaliação</w:t>
      </w:r>
    </w:p>
    <w:p w14:paraId="5D4460C9" w14:textId="6E6AFBC5" w:rsidR="00A037F6" w:rsidRDefault="006177EA" w:rsidP="00A037F6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 xml:space="preserve">Este trabalho tem por missão realizar uma bateria de testes no código com o intuito de garantir a entrega de uma </w:t>
      </w:r>
      <w:r w:rsidR="00A037F6">
        <w:rPr>
          <w:rFonts w:ascii="ArialMT" w:eastAsia="ArialMT" w:hAnsi="ArialMT" w:cs="ArialMT"/>
          <w:sz w:val="24"/>
          <w:szCs w:val="24"/>
        </w:rPr>
        <w:t>aplicação confiável</w:t>
      </w:r>
      <w:r>
        <w:rPr>
          <w:rFonts w:ascii="ArialMT" w:eastAsia="ArialMT" w:hAnsi="ArialMT" w:cs="ArialMT"/>
          <w:sz w:val="24"/>
          <w:szCs w:val="24"/>
        </w:rPr>
        <w:t xml:space="preserve"> por meio da geração de resultados corretos. Uma aplicação confiável significa a garantia da </w:t>
      </w:r>
      <w:r w:rsidR="00A037F6">
        <w:rPr>
          <w:rFonts w:ascii="ArialMT" w:eastAsia="ArialMT" w:hAnsi="ArialMT" w:cs="ArialMT"/>
          <w:sz w:val="24"/>
          <w:szCs w:val="24"/>
        </w:rPr>
        <w:t xml:space="preserve">satisfação do cliente </w:t>
      </w:r>
      <w:r>
        <w:rPr>
          <w:rFonts w:ascii="ArialMT" w:eastAsia="ArialMT" w:hAnsi="ArialMT" w:cs="ArialMT"/>
          <w:sz w:val="24"/>
          <w:szCs w:val="24"/>
        </w:rPr>
        <w:t>final.</w:t>
      </w:r>
    </w:p>
    <w:p w14:paraId="79110810" w14:textId="77777777" w:rsidR="006177EA" w:rsidRDefault="006177EA" w:rsidP="00A037F6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</w:p>
    <w:p w14:paraId="642C26D4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2.3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Motivadores dos Testes</w:t>
      </w:r>
    </w:p>
    <w:p w14:paraId="5ECCFB5E" w14:textId="2DCFFE84" w:rsidR="2D4FB355" w:rsidRPr="006177EA" w:rsidRDefault="002244DE" w:rsidP="00331DEB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6177EA">
        <w:rPr>
          <w:rFonts w:ascii="ArialMT" w:eastAsia="ArialMT" w:hAnsi="ArialMT" w:cs="ArialMT"/>
          <w:sz w:val="24"/>
          <w:szCs w:val="24"/>
        </w:rPr>
        <w:t>O desenvolvimento deste plano de testes tem por principal objetivo a d</w:t>
      </w:r>
      <w:r w:rsidR="2D4FB355" w:rsidRPr="006177EA">
        <w:rPr>
          <w:rFonts w:ascii="ArialMT" w:eastAsia="ArialMT" w:hAnsi="ArialMT" w:cs="ArialMT"/>
          <w:sz w:val="24"/>
          <w:szCs w:val="24"/>
        </w:rPr>
        <w:t xml:space="preserve">etecção de falhas </w:t>
      </w:r>
      <w:r w:rsidRPr="006177EA">
        <w:rPr>
          <w:rFonts w:ascii="ArialMT" w:eastAsia="ArialMT" w:hAnsi="ArialMT" w:cs="ArialMT"/>
          <w:sz w:val="24"/>
          <w:szCs w:val="24"/>
        </w:rPr>
        <w:t xml:space="preserve">de </w:t>
      </w:r>
      <w:r w:rsidR="2D4FB355" w:rsidRPr="006177EA">
        <w:rPr>
          <w:rFonts w:ascii="ArialMT" w:eastAsia="ArialMT" w:hAnsi="ArialMT" w:cs="ArialMT"/>
          <w:sz w:val="24"/>
          <w:szCs w:val="24"/>
        </w:rPr>
        <w:t xml:space="preserve">funcionalidades </w:t>
      </w:r>
      <w:r w:rsidRPr="006177EA">
        <w:rPr>
          <w:rFonts w:ascii="ArialMT" w:eastAsia="ArialMT" w:hAnsi="ArialMT" w:cs="ArialMT"/>
          <w:sz w:val="24"/>
          <w:szCs w:val="24"/>
        </w:rPr>
        <w:t xml:space="preserve">existente </w:t>
      </w:r>
      <w:r w:rsidR="2D4FB355" w:rsidRPr="006177EA">
        <w:rPr>
          <w:rFonts w:ascii="ArialMT" w:eastAsia="ArialMT" w:hAnsi="ArialMT" w:cs="ArialMT"/>
          <w:sz w:val="24"/>
          <w:szCs w:val="24"/>
        </w:rPr>
        <w:t>na aplicação.</w:t>
      </w:r>
      <w:r w:rsidRPr="006177EA">
        <w:rPr>
          <w:rFonts w:ascii="ArialMT" w:eastAsia="ArialMT" w:hAnsi="ArialMT" w:cs="ArialMT"/>
          <w:sz w:val="24"/>
          <w:szCs w:val="24"/>
        </w:rPr>
        <w:t xml:space="preserve"> Criando um plano de testes que consiga tratar falhas de grande impacto no sistema aumenta aspectos de qualidade do sistema, confiabilidade dos dados e melhor satisfação por parte do cliente.</w:t>
      </w:r>
    </w:p>
    <w:p w14:paraId="66F2212B" w14:textId="77777777" w:rsidR="00B106AB" w:rsidRDefault="00B106AB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32"/>
          <w:szCs w:val="32"/>
          <w:u w:color="61196A"/>
        </w:rPr>
      </w:pPr>
    </w:p>
    <w:p w14:paraId="71EF6F0C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32"/>
          <w:szCs w:val="32"/>
          <w:u w:color="61196A"/>
        </w:rPr>
      </w:pPr>
      <w:r>
        <w:rPr>
          <w:rFonts w:ascii="ArialMT" w:hAnsi="ArialMT" w:cs="ArialMT"/>
          <w:b/>
          <w:bCs/>
          <w:sz w:val="32"/>
          <w:szCs w:val="32"/>
          <w:u w:color="61196A"/>
        </w:rPr>
        <w:t>3.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32"/>
          <w:szCs w:val="32"/>
          <w:u w:color="61196A"/>
        </w:rPr>
        <w:t>Itens de Teste-Alvo</w:t>
      </w:r>
    </w:p>
    <w:p w14:paraId="28E4954A" w14:textId="1B6B1DEB" w:rsidR="000724D3" w:rsidRPr="00331DEB" w:rsidRDefault="00AF1059" w:rsidP="00331DEB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 xml:space="preserve">A listagem abaixo identifica os itens de software, </w:t>
      </w:r>
      <w:r w:rsidR="00331DEB" w:rsidRPr="00331DEB">
        <w:rPr>
          <w:rFonts w:ascii="ArialMT" w:eastAsia="ArialMT" w:hAnsi="ArialMT" w:cs="ArialMT"/>
          <w:sz w:val="24"/>
          <w:szCs w:val="24"/>
        </w:rPr>
        <w:t>que serão sujeitos aos testes abordados por este plano</w:t>
      </w:r>
      <w:r w:rsidRPr="00331DEB">
        <w:rPr>
          <w:rFonts w:ascii="ArialMT" w:eastAsia="ArialMT" w:hAnsi="ArialMT" w:cs="ArialMT"/>
          <w:sz w:val="24"/>
          <w:szCs w:val="24"/>
        </w:rPr>
        <w:t xml:space="preserve">. </w:t>
      </w:r>
    </w:p>
    <w:p w14:paraId="70519B44" w14:textId="52A0C8DC" w:rsidR="000724D3" w:rsidRPr="00331DEB" w:rsidRDefault="00331DEB" w:rsidP="00331DEB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80" w:line="320" w:lineRule="atLeast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lastRenderedPageBreak/>
        <w:t>Métodos existentes no código;</w:t>
      </w:r>
    </w:p>
    <w:p w14:paraId="05C7875E" w14:textId="7EF0CA92" w:rsidR="00331DEB" w:rsidRPr="00331DEB" w:rsidRDefault="00331DEB" w:rsidP="00331DEB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80" w:line="320" w:lineRule="atLeast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>Funções existentes no código;</w:t>
      </w:r>
    </w:p>
    <w:p w14:paraId="41F8C029" w14:textId="0E1B10F5" w:rsidR="00331DEB" w:rsidRPr="00331DEB" w:rsidRDefault="00331DEB" w:rsidP="00331DEB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80" w:line="320" w:lineRule="atLeast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>Classes.</w:t>
      </w:r>
    </w:p>
    <w:p w14:paraId="05BE62B0" w14:textId="77777777" w:rsidR="00683030" w:rsidRPr="00331DEB" w:rsidRDefault="00683030" w:rsidP="00331DEB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</w:p>
    <w:p w14:paraId="73AAD08A" w14:textId="77777777" w:rsidR="00B106AB" w:rsidRDefault="00B106AB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32"/>
          <w:szCs w:val="32"/>
          <w:u w:color="61196A"/>
        </w:rPr>
      </w:pPr>
    </w:p>
    <w:p w14:paraId="7B0F35F1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32"/>
          <w:szCs w:val="32"/>
          <w:u w:color="61196A"/>
        </w:rPr>
      </w:pPr>
      <w:r>
        <w:rPr>
          <w:rFonts w:ascii="ArialMT" w:hAnsi="ArialMT" w:cs="ArialMT"/>
          <w:b/>
          <w:bCs/>
          <w:sz w:val="32"/>
          <w:szCs w:val="32"/>
          <w:u w:color="61196A"/>
        </w:rPr>
        <w:t>4.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32"/>
          <w:szCs w:val="32"/>
          <w:u w:color="61196A"/>
        </w:rPr>
        <w:t>Resumo dos Testes Planejados</w:t>
      </w:r>
    </w:p>
    <w:p w14:paraId="6DD9FAC4" w14:textId="4E5E14B9" w:rsidR="00B106AB" w:rsidRPr="00331DEB" w:rsidRDefault="00AF1059" w:rsidP="00331DEB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>Os testes realizados devem abranger o</w:t>
      </w:r>
      <w:r w:rsidR="00951379">
        <w:rPr>
          <w:rFonts w:ascii="ArialMT" w:eastAsia="ArialMT" w:hAnsi="ArialMT" w:cs="ArialMT"/>
          <w:sz w:val="24"/>
          <w:szCs w:val="24"/>
        </w:rPr>
        <w:t>s</w:t>
      </w:r>
      <w:r w:rsidRPr="00331DEB">
        <w:rPr>
          <w:rFonts w:ascii="ArialMT" w:eastAsia="ArialMT" w:hAnsi="ArialMT" w:cs="ArialMT"/>
          <w:sz w:val="24"/>
          <w:szCs w:val="24"/>
        </w:rPr>
        <w:t xml:space="preserve"> seguintes</w:t>
      </w:r>
      <w:r w:rsidR="00951379">
        <w:rPr>
          <w:rFonts w:ascii="ArialMT" w:eastAsia="ArialMT" w:hAnsi="ArialMT" w:cs="ArialMT"/>
          <w:sz w:val="24"/>
          <w:szCs w:val="24"/>
        </w:rPr>
        <w:t xml:space="preserve"> itens</w:t>
      </w:r>
      <w:r w:rsidRPr="00331DEB">
        <w:rPr>
          <w:rFonts w:ascii="ArialMT" w:eastAsia="ArialMT" w:hAnsi="ArialMT" w:cs="ArialMT"/>
          <w:sz w:val="24"/>
          <w:szCs w:val="24"/>
        </w:rPr>
        <w:t>:</w:t>
      </w:r>
    </w:p>
    <w:p w14:paraId="17F13E84" w14:textId="77777777" w:rsidR="00B106AB" w:rsidRPr="00331DEB" w:rsidRDefault="00AF1059" w:rsidP="00331DEB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80" w:line="320" w:lineRule="atLeast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 xml:space="preserve">Criação de </w:t>
      </w:r>
      <w:proofErr w:type="spellStart"/>
      <w:r w:rsidRPr="00951379">
        <w:rPr>
          <w:rFonts w:ascii="ArialMT" w:eastAsia="ArialMT" w:hAnsi="ArialMT" w:cs="ArialMT"/>
          <w:i/>
          <w:sz w:val="24"/>
          <w:szCs w:val="24"/>
        </w:rPr>
        <w:t>sprint</w:t>
      </w:r>
      <w:proofErr w:type="spellEnd"/>
      <w:r w:rsidRPr="00331DEB">
        <w:rPr>
          <w:rFonts w:ascii="ArialMT" w:eastAsia="ArialMT" w:hAnsi="ArialMT" w:cs="ArialMT"/>
          <w:sz w:val="24"/>
          <w:szCs w:val="24"/>
        </w:rPr>
        <w:t>;</w:t>
      </w:r>
    </w:p>
    <w:p w14:paraId="32492BE5" w14:textId="77777777" w:rsidR="00B106AB" w:rsidRPr="00331DEB" w:rsidRDefault="00AF1059" w:rsidP="00331DEB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80" w:line="320" w:lineRule="atLeast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>Criação de estória; e</w:t>
      </w:r>
    </w:p>
    <w:p w14:paraId="0FE244FA" w14:textId="77777777" w:rsidR="00B106AB" w:rsidRDefault="00AF1059" w:rsidP="00331DEB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80" w:line="320" w:lineRule="atLeast"/>
        <w:jc w:val="both"/>
        <w:rPr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>Criação de item histórico.</w:t>
      </w:r>
      <w:r w:rsidRPr="6DD9FAC4">
        <w:rPr>
          <w:rFonts w:ascii="Times-Roman" w:eastAsia="Times-Roman" w:hAnsi="Times-Roman" w:cs="Times-Roman"/>
          <w:sz w:val="24"/>
          <w:szCs w:val="24"/>
        </w:rPr>
        <w:t xml:space="preserve"> </w:t>
      </w:r>
    </w:p>
    <w:p w14:paraId="5F9AD2CE" w14:textId="77777777" w:rsidR="6DD9FAC4" w:rsidRDefault="6DD9FAC4" w:rsidP="6DD9FAC4">
      <w:pPr>
        <w:spacing w:after="0" w:line="240" w:lineRule="auto"/>
        <w:ind w:left="600"/>
        <w:jc w:val="both"/>
      </w:pPr>
    </w:p>
    <w:p w14:paraId="27308897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4.1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Resumo das Inclusões dos Testes</w:t>
      </w:r>
    </w:p>
    <w:p w14:paraId="0BF4D656" w14:textId="77777777" w:rsidR="00B106AB" w:rsidRDefault="00AF1059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  <w:r w:rsidRPr="6DD9FAC4">
        <w:rPr>
          <w:rFonts w:ascii="ArialMT" w:eastAsia="ArialMT" w:hAnsi="ArialMT" w:cs="ArialMT"/>
          <w:b/>
          <w:bCs/>
          <w:sz w:val="26"/>
          <w:szCs w:val="26"/>
        </w:rPr>
        <w:t xml:space="preserve">Criação de </w:t>
      </w:r>
      <w:proofErr w:type="spellStart"/>
      <w:r w:rsidRPr="00951379">
        <w:rPr>
          <w:rFonts w:ascii="ArialMT" w:eastAsia="ArialMT" w:hAnsi="ArialMT" w:cs="ArialMT"/>
          <w:b/>
          <w:bCs/>
          <w:i/>
          <w:sz w:val="26"/>
          <w:szCs w:val="26"/>
        </w:rPr>
        <w:t>Sprints</w:t>
      </w:r>
      <w:proofErr w:type="spellEnd"/>
    </w:p>
    <w:tbl>
      <w:tblPr>
        <w:tblStyle w:val="TabeladeGrade1Clara-nfase1"/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9"/>
        <w:gridCol w:w="4519"/>
      </w:tblGrid>
      <w:tr w:rsidR="6DD9FAC4" w14:paraId="59AEB160" w14:textId="77777777" w:rsidTr="00331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tcBorders>
              <w:bottom w:val="none" w:sz="0" w:space="0" w:color="auto"/>
            </w:tcBorders>
            <w:vAlign w:val="center"/>
          </w:tcPr>
          <w:p w14:paraId="478E2A5D" w14:textId="6DD9FAC4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Objetivo do Tipo de Teste:</w:t>
            </w:r>
          </w:p>
        </w:tc>
        <w:tc>
          <w:tcPr>
            <w:tcW w:w="4519" w:type="dxa"/>
            <w:tcBorders>
              <w:bottom w:val="none" w:sz="0" w:space="0" w:color="auto"/>
            </w:tcBorders>
            <w:vAlign w:val="center"/>
          </w:tcPr>
          <w:p w14:paraId="288FDF80" w14:textId="617479F0" w:rsidR="6DD9FAC4" w:rsidRPr="00331DEB" w:rsidRDefault="6DD9FAC4" w:rsidP="0098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Verificar se a criação da </w:t>
            </w:r>
            <w:proofErr w:type="spellStart"/>
            <w:r w:rsidRPr="00B048F2">
              <w:rPr>
                <w:rFonts w:ascii="Arial" w:eastAsia="Times New Roman" w:hAnsi="Arial" w:cs="Arial"/>
                <w:i/>
              </w:rPr>
              <w:t>sprint</w:t>
            </w:r>
            <w:proofErr w:type="spellEnd"/>
            <w:r w:rsidRPr="00331DEB">
              <w:rPr>
                <w:rFonts w:ascii="Arial" w:eastAsia="Times New Roman" w:hAnsi="Arial" w:cs="Arial"/>
              </w:rPr>
              <w:t xml:space="preserve"> suporta o recebimento de data inicial e final e gera o total de horas adequadamente</w:t>
            </w:r>
          </w:p>
        </w:tc>
      </w:tr>
      <w:tr w:rsidR="6DD9FAC4" w14:paraId="5C5DB31C" w14:textId="77777777" w:rsidTr="00331DEB">
        <w:trPr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vAlign w:val="center"/>
          </w:tcPr>
          <w:p w14:paraId="314DFE78" w14:textId="04048539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Técnica:</w:t>
            </w:r>
          </w:p>
        </w:tc>
        <w:tc>
          <w:tcPr>
            <w:tcW w:w="4519" w:type="dxa"/>
            <w:vAlign w:val="center"/>
          </w:tcPr>
          <w:p w14:paraId="48DC0B7A" w14:textId="18E4FFF7" w:rsidR="6DD9FAC4" w:rsidRPr="00331DEB" w:rsidRDefault="6DD9FAC4" w:rsidP="0098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Ao inserir as duas datas (inicial e final) o sistema deverá gerar o tempo total na </w:t>
            </w:r>
            <w:r w:rsidRPr="00B048F2">
              <w:rPr>
                <w:rFonts w:ascii="Arial" w:eastAsia="Times New Roman" w:hAnsi="Arial" w:cs="Arial"/>
                <w:i/>
              </w:rPr>
              <w:t>Sprint</w:t>
            </w:r>
          </w:p>
        </w:tc>
      </w:tr>
      <w:tr w:rsidR="6DD9FAC4" w14:paraId="59D95256" w14:textId="77777777" w:rsidTr="00331DEB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vAlign w:val="center"/>
          </w:tcPr>
          <w:p w14:paraId="7999A4AB" w14:textId="250370D0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Critérios de Êxito:</w:t>
            </w:r>
          </w:p>
        </w:tc>
        <w:tc>
          <w:tcPr>
            <w:tcW w:w="4519" w:type="dxa"/>
            <w:vAlign w:val="center"/>
          </w:tcPr>
          <w:p w14:paraId="414D5D33" w14:textId="6199A25E" w:rsidR="6DD9FAC4" w:rsidRPr="00331DEB" w:rsidRDefault="6DD9FAC4" w:rsidP="0098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O total de horas da </w:t>
            </w:r>
            <w:proofErr w:type="spellStart"/>
            <w:r w:rsidRPr="00B048F2">
              <w:rPr>
                <w:rFonts w:ascii="Arial" w:eastAsia="Times New Roman" w:hAnsi="Arial" w:cs="Arial"/>
                <w:i/>
              </w:rPr>
              <w:t>sprint</w:t>
            </w:r>
            <w:proofErr w:type="spellEnd"/>
            <w:r w:rsidRPr="00331DEB">
              <w:rPr>
                <w:rFonts w:ascii="Arial" w:eastAsia="Times New Roman" w:hAnsi="Arial" w:cs="Arial"/>
              </w:rPr>
              <w:t xml:space="preserve"> deve ser positivo e em horas.</w:t>
            </w:r>
          </w:p>
        </w:tc>
      </w:tr>
      <w:tr w:rsidR="6DD9FAC4" w14:paraId="0AA70A4F" w14:textId="77777777" w:rsidTr="00331DEB">
        <w:trPr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vAlign w:val="center"/>
          </w:tcPr>
          <w:p w14:paraId="45595E21" w14:textId="56D5306F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Considerações Especiais:</w:t>
            </w:r>
          </w:p>
        </w:tc>
        <w:tc>
          <w:tcPr>
            <w:tcW w:w="4519" w:type="dxa"/>
            <w:vAlign w:val="center"/>
          </w:tcPr>
          <w:p w14:paraId="150141EB" w14:textId="647F51D3" w:rsidR="6DD9FAC4" w:rsidRPr="00331DEB" w:rsidRDefault="6DD9FAC4" w:rsidP="0098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A geração de resultado correto depende da inserção de data inicial e data final corretamente e do preenchimento correto da lista de estórias.</w:t>
            </w:r>
          </w:p>
        </w:tc>
      </w:tr>
    </w:tbl>
    <w:p w14:paraId="672DCB64" w14:textId="1E206D8D" w:rsidR="6DD9FAC4" w:rsidRDefault="6DD9FAC4" w:rsidP="6DD9FAC4">
      <w:pPr>
        <w:spacing w:line="320" w:lineRule="atLeast"/>
        <w:ind w:left="600"/>
      </w:pPr>
    </w:p>
    <w:p w14:paraId="2BC2B9AB" w14:textId="3E82C778" w:rsidR="6DD9FAC4" w:rsidRDefault="6DD9FAC4" w:rsidP="6DD9FAC4">
      <w:pPr>
        <w:spacing w:line="320" w:lineRule="atLeast"/>
        <w:ind w:left="600"/>
      </w:pPr>
      <w:r w:rsidRPr="6DD9FAC4">
        <w:rPr>
          <w:rFonts w:ascii="ArialMT" w:eastAsia="ArialMT" w:hAnsi="ArialMT" w:cs="ArialMT"/>
          <w:b/>
          <w:bCs/>
          <w:sz w:val="26"/>
          <w:szCs w:val="26"/>
        </w:rPr>
        <w:t>Criação de Estória</w:t>
      </w:r>
    </w:p>
    <w:tbl>
      <w:tblPr>
        <w:tblStyle w:val="TabeladeGrade1Clara-nfase1"/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9"/>
        <w:gridCol w:w="4519"/>
      </w:tblGrid>
      <w:tr w:rsidR="6DD9FAC4" w14:paraId="4C6F0862" w14:textId="77777777" w:rsidTr="00331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tcBorders>
              <w:bottom w:val="none" w:sz="0" w:space="0" w:color="auto"/>
            </w:tcBorders>
            <w:vAlign w:val="center"/>
          </w:tcPr>
          <w:p w14:paraId="0FD0CBD3" w14:textId="1C834B1A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Objetivo do Tipo de Teste:</w:t>
            </w:r>
          </w:p>
        </w:tc>
        <w:tc>
          <w:tcPr>
            <w:tcW w:w="4519" w:type="dxa"/>
            <w:tcBorders>
              <w:bottom w:val="none" w:sz="0" w:space="0" w:color="auto"/>
            </w:tcBorders>
            <w:vAlign w:val="center"/>
          </w:tcPr>
          <w:p w14:paraId="03809F06" w14:textId="29CCD4B6" w:rsidR="6DD9FAC4" w:rsidRPr="00331DEB" w:rsidRDefault="6DD9FAC4" w:rsidP="0098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Verificar se a estória possui dados válidos quanto tempo estimado, código e quantidade de pontos</w:t>
            </w:r>
          </w:p>
        </w:tc>
      </w:tr>
      <w:tr w:rsidR="6DD9FAC4" w14:paraId="4FD1647C" w14:textId="77777777" w:rsidTr="00331DEB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vAlign w:val="center"/>
          </w:tcPr>
          <w:p w14:paraId="4CF0D343" w14:textId="68399FC1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Técnica:</w:t>
            </w:r>
          </w:p>
        </w:tc>
        <w:tc>
          <w:tcPr>
            <w:tcW w:w="4519" w:type="dxa"/>
            <w:vAlign w:val="center"/>
          </w:tcPr>
          <w:p w14:paraId="1B69A28E" w14:textId="22AE4DCC" w:rsidR="6DD9FAC4" w:rsidRPr="00331DEB" w:rsidRDefault="6DD9FAC4" w:rsidP="0098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Deverá ser criada uma lista de estória e definir o total de horas para aquela </w:t>
            </w:r>
            <w:proofErr w:type="spellStart"/>
            <w:r w:rsidRPr="00B048F2">
              <w:rPr>
                <w:rFonts w:ascii="Arial" w:eastAsia="Times New Roman" w:hAnsi="Arial" w:cs="Arial"/>
                <w:i/>
              </w:rPr>
              <w:t>sp</w:t>
            </w:r>
            <w:r w:rsidR="00B048F2" w:rsidRPr="00B048F2">
              <w:rPr>
                <w:rFonts w:ascii="Arial" w:eastAsia="Times New Roman" w:hAnsi="Arial" w:cs="Arial"/>
                <w:i/>
              </w:rPr>
              <w:t>r</w:t>
            </w:r>
            <w:r w:rsidRPr="00B048F2">
              <w:rPr>
                <w:rFonts w:ascii="Arial" w:eastAsia="Times New Roman" w:hAnsi="Arial" w:cs="Arial"/>
                <w:i/>
              </w:rPr>
              <w:t>int</w:t>
            </w:r>
            <w:proofErr w:type="spellEnd"/>
            <w:r w:rsidRPr="00331DEB">
              <w:rPr>
                <w:rFonts w:ascii="Arial" w:eastAsia="Times New Roman" w:hAnsi="Arial" w:cs="Arial"/>
              </w:rPr>
              <w:t xml:space="preserve">. Esta informação é essencial no item </w:t>
            </w:r>
            <w:r w:rsidRPr="00B048F2">
              <w:rPr>
                <w:rFonts w:ascii="Arial" w:eastAsia="Times New Roman" w:hAnsi="Arial" w:cs="Arial"/>
                <w:i/>
              </w:rPr>
              <w:t>Sprint</w:t>
            </w:r>
            <w:r w:rsidRPr="00331DEB">
              <w:rPr>
                <w:rFonts w:ascii="Arial" w:eastAsia="Times New Roman" w:hAnsi="Arial" w:cs="Arial"/>
              </w:rPr>
              <w:t>.</w:t>
            </w:r>
          </w:p>
        </w:tc>
      </w:tr>
      <w:tr w:rsidR="6DD9FAC4" w14:paraId="06D543CB" w14:textId="77777777" w:rsidTr="00331DE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vAlign w:val="center"/>
          </w:tcPr>
          <w:p w14:paraId="22D4CCCF" w14:textId="4A98B80C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lastRenderedPageBreak/>
              <w:t>Critérios de Êxito:</w:t>
            </w:r>
          </w:p>
        </w:tc>
        <w:tc>
          <w:tcPr>
            <w:tcW w:w="4519" w:type="dxa"/>
            <w:vAlign w:val="center"/>
          </w:tcPr>
          <w:p w14:paraId="489A0BC0" w14:textId="6DA41C48" w:rsidR="6DD9FAC4" w:rsidRPr="00331DEB" w:rsidRDefault="6DD9FAC4" w:rsidP="0098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Todos as horas e pontos de cada estória são somados e gerados valores totais que definem o tempo gasto daquela </w:t>
            </w:r>
            <w:proofErr w:type="spellStart"/>
            <w:r w:rsidRPr="00B048F2">
              <w:rPr>
                <w:rFonts w:ascii="Arial" w:eastAsia="Times New Roman" w:hAnsi="Arial" w:cs="Arial"/>
                <w:i/>
              </w:rPr>
              <w:t>sprint</w:t>
            </w:r>
            <w:proofErr w:type="spellEnd"/>
            <w:r w:rsidRPr="00331DEB">
              <w:rPr>
                <w:rFonts w:ascii="Arial" w:eastAsia="Times New Roman" w:hAnsi="Arial" w:cs="Arial"/>
              </w:rPr>
              <w:t>.</w:t>
            </w:r>
          </w:p>
        </w:tc>
      </w:tr>
      <w:tr w:rsidR="6DD9FAC4" w14:paraId="437BB6F2" w14:textId="77777777" w:rsidTr="00331DEB">
        <w:trPr>
          <w:trHeight w:val="1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vAlign w:val="center"/>
          </w:tcPr>
          <w:p w14:paraId="48797989" w14:textId="0D451A4D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Considerações Especiais:</w:t>
            </w:r>
          </w:p>
        </w:tc>
        <w:tc>
          <w:tcPr>
            <w:tcW w:w="4519" w:type="dxa"/>
            <w:vAlign w:val="center"/>
          </w:tcPr>
          <w:p w14:paraId="2A8C32E7" w14:textId="7699C8E6" w:rsidR="6DD9FAC4" w:rsidRPr="00331DEB" w:rsidRDefault="6DD9FAC4" w:rsidP="0098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Uma estória deve ter um valor positivo e a quantidade de pontos deve levar em consideração o tempo total da estória. Estória com tempo estimado alto deve ter pontos maiores.</w:t>
            </w:r>
          </w:p>
        </w:tc>
      </w:tr>
    </w:tbl>
    <w:p w14:paraId="6D7D156C" w14:textId="4E255A87" w:rsidR="6DD9FAC4" w:rsidRDefault="6DD9FAC4" w:rsidP="6DD9FAC4">
      <w:pPr>
        <w:spacing w:line="320" w:lineRule="atLeast"/>
        <w:ind w:left="600"/>
      </w:pPr>
    </w:p>
    <w:p w14:paraId="3EC567C3" w14:textId="0E1C0004" w:rsidR="6DD9FAC4" w:rsidRDefault="6DD9FAC4" w:rsidP="6DD9FAC4">
      <w:pPr>
        <w:spacing w:line="320" w:lineRule="atLeast"/>
        <w:ind w:left="600"/>
      </w:pPr>
      <w:r w:rsidRPr="6DD9FAC4">
        <w:rPr>
          <w:rFonts w:ascii="ArialMT" w:eastAsia="ArialMT" w:hAnsi="ArialMT" w:cs="ArialMT"/>
          <w:b/>
          <w:bCs/>
          <w:sz w:val="26"/>
          <w:szCs w:val="26"/>
        </w:rPr>
        <w:t>Criação de Item Histórico</w:t>
      </w:r>
    </w:p>
    <w:tbl>
      <w:tblPr>
        <w:tblStyle w:val="TabeladeGrade1Clara-nfase1"/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9"/>
        <w:gridCol w:w="4519"/>
      </w:tblGrid>
      <w:tr w:rsidR="6DD9FAC4" w14:paraId="745AAEB9" w14:textId="77777777" w:rsidTr="00331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tcBorders>
              <w:bottom w:val="none" w:sz="0" w:space="0" w:color="auto"/>
            </w:tcBorders>
            <w:vAlign w:val="center"/>
          </w:tcPr>
          <w:p w14:paraId="5CAE5537" w14:textId="1841E366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Objetivo do Tipo de Teste:</w:t>
            </w:r>
          </w:p>
        </w:tc>
        <w:tc>
          <w:tcPr>
            <w:tcW w:w="4519" w:type="dxa"/>
            <w:tcBorders>
              <w:bottom w:val="none" w:sz="0" w:space="0" w:color="auto"/>
            </w:tcBorders>
            <w:vAlign w:val="center"/>
          </w:tcPr>
          <w:p w14:paraId="479ABC6F" w14:textId="0D744850" w:rsidR="6DD9FAC4" w:rsidRPr="00331DEB" w:rsidRDefault="6DD9FAC4" w:rsidP="0098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Verificar se a geração do gráfico de </w:t>
            </w:r>
            <w:proofErr w:type="spellStart"/>
            <w:r w:rsidRPr="00331DEB">
              <w:rPr>
                <w:rFonts w:ascii="Arial" w:eastAsia="Times New Roman" w:hAnsi="Arial" w:cs="Arial"/>
              </w:rPr>
              <w:t>burndown</w:t>
            </w:r>
            <w:proofErr w:type="spellEnd"/>
            <w:r w:rsidRPr="00331DEB">
              <w:rPr>
                <w:rFonts w:ascii="Arial" w:eastAsia="Times New Roman" w:hAnsi="Arial" w:cs="Arial"/>
              </w:rPr>
              <w:t xml:space="preserve"> </w:t>
            </w:r>
            <w:r w:rsidR="00985820" w:rsidRPr="00331DEB">
              <w:rPr>
                <w:rFonts w:ascii="Arial" w:eastAsia="Times New Roman" w:hAnsi="Arial" w:cs="Arial"/>
              </w:rPr>
              <w:t>está</w:t>
            </w:r>
            <w:r w:rsidRPr="00331DEB">
              <w:rPr>
                <w:rFonts w:ascii="Arial" w:eastAsia="Times New Roman" w:hAnsi="Arial" w:cs="Arial"/>
              </w:rPr>
              <w:t xml:space="preserve"> seguindo o padrão correto</w:t>
            </w:r>
          </w:p>
        </w:tc>
      </w:tr>
      <w:tr w:rsidR="6DD9FAC4" w14:paraId="4E73CE90" w14:textId="77777777" w:rsidTr="00331DEB">
        <w:trPr>
          <w:trHeight w:val="2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vAlign w:val="center"/>
          </w:tcPr>
          <w:p w14:paraId="7D8E4270" w14:textId="2C3E74D7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Técnica:</w:t>
            </w:r>
          </w:p>
        </w:tc>
        <w:tc>
          <w:tcPr>
            <w:tcW w:w="4519" w:type="dxa"/>
            <w:vAlign w:val="center"/>
          </w:tcPr>
          <w:p w14:paraId="5D85C7AC" w14:textId="037FB494" w:rsidR="6DD9FAC4" w:rsidRPr="00331DEB" w:rsidRDefault="6DD9FAC4" w:rsidP="0098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Os dados da estória e tempo gasto deve ser inserido no sistema e o gráfico deve ser gerado em formato de histórico. Cada dia deve possui um novo resultado e o gráfico deve acompanhar estas informações inseridas.</w:t>
            </w:r>
          </w:p>
        </w:tc>
      </w:tr>
      <w:tr w:rsidR="6DD9FAC4" w14:paraId="6AA39B9F" w14:textId="77777777" w:rsidTr="00331DEB">
        <w:trPr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vAlign w:val="center"/>
          </w:tcPr>
          <w:p w14:paraId="5D019C8B" w14:textId="772C9B60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Critérios de Êxito:</w:t>
            </w:r>
          </w:p>
        </w:tc>
        <w:tc>
          <w:tcPr>
            <w:tcW w:w="4519" w:type="dxa"/>
            <w:vAlign w:val="center"/>
          </w:tcPr>
          <w:p w14:paraId="1BEB1113" w14:textId="53EC4E02" w:rsidR="6DD9FAC4" w:rsidRPr="00331DEB" w:rsidRDefault="6DD9FAC4" w:rsidP="0098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Cada dia deve possuir um resultado positivo e o gráfico deve ser preenchido com parte da linha que representa aquela informação inserida. </w:t>
            </w:r>
          </w:p>
        </w:tc>
      </w:tr>
      <w:tr w:rsidR="6DD9FAC4" w14:paraId="1CD638BD" w14:textId="77777777" w:rsidTr="00331DEB">
        <w:trPr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vAlign w:val="center"/>
          </w:tcPr>
          <w:p w14:paraId="31863B97" w14:textId="60E6BA38" w:rsidR="6DD9FAC4" w:rsidRPr="00331DEB" w:rsidRDefault="6DD9FAC4" w:rsidP="00985820">
            <w:pPr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Considerações Especiais:</w:t>
            </w:r>
          </w:p>
        </w:tc>
        <w:tc>
          <w:tcPr>
            <w:tcW w:w="4519" w:type="dxa"/>
            <w:vAlign w:val="center"/>
          </w:tcPr>
          <w:p w14:paraId="1C164EEC" w14:textId="3B060EB2" w:rsidR="6DD9FAC4" w:rsidRPr="00331DEB" w:rsidRDefault="6DD9FAC4" w:rsidP="0098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O valor máximo de item histórico é número total de dias para </w:t>
            </w:r>
            <w:proofErr w:type="spellStart"/>
            <w:r w:rsidRPr="00B048F2">
              <w:rPr>
                <w:rFonts w:ascii="Arial" w:eastAsia="Times New Roman" w:hAnsi="Arial" w:cs="Arial"/>
                <w:i/>
              </w:rPr>
              <w:t>sprint</w:t>
            </w:r>
            <w:proofErr w:type="spellEnd"/>
            <w:r w:rsidRPr="00331DEB">
              <w:rPr>
                <w:rFonts w:ascii="Arial" w:eastAsia="Times New Roman" w:hAnsi="Arial" w:cs="Arial"/>
              </w:rPr>
              <w:t xml:space="preserve"> seguido pelo projeto. Um projeto com </w:t>
            </w:r>
            <w:proofErr w:type="spellStart"/>
            <w:r w:rsidRPr="00B048F2">
              <w:rPr>
                <w:rFonts w:ascii="Arial" w:eastAsia="Times New Roman" w:hAnsi="Arial" w:cs="Arial"/>
                <w:i/>
              </w:rPr>
              <w:t>sprint</w:t>
            </w:r>
            <w:proofErr w:type="spellEnd"/>
            <w:r w:rsidRPr="00331DEB">
              <w:rPr>
                <w:rFonts w:ascii="Arial" w:eastAsia="Times New Roman" w:hAnsi="Arial" w:cs="Arial"/>
              </w:rPr>
              <w:t xml:space="preserve"> a cada 7 dias deve possuir sete itens no gráfico.</w:t>
            </w:r>
          </w:p>
        </w:tc>
      </w:tr>
    </w:tbl>
    <w:p w14:paraId="3C3724AC" w14:textId="3A7CBDCC" w:rsidR="6DD9FAC4" w:rsidRDefault="6DD9FAC4" w:rsidP="6DD9FAC4">
      <w:pPr>
        <w:spacing w:line="320" w:lineRule="atLeast"/>
        <w:ind w:left="600"/>
      </w:pPr>
    </w:p>
    <w:p w14:paraId="7071E4D9" w14:textId="5E078C40" w:rsidR="6DD9FAC4" w:rsidRDefault="6DD9FAC4" w:rsidP="6DD9FAC4">
      <w:pPr>
        <w:spacing w:line="320" w:lineRule="atLeast"/>
        <w:ind w:left="600"/>
      </w:pPr>
    </w:p>
    <w:p w14:paraId="4ACF4DAD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32"/>
          <w:szCs w:val="32"/>
          <w:u w:color="61196A"/>
        </w:rPr>
      </w:pPr>
      <w:r>
        <w:rPr>
          <w:rFonts w:ascii="ArialMT" w:hAnsi="ArialMT" w:cs="ArialMT"/>
          <w:b/>
          <w:bCs/>
          <w:sz w:val="32"/>
          <w:szCs w:val="32"/>
          <w:u w:color="61196A"/>
        </w:rPr>
        <w:t>5.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32"/>
          <w:szCs w:val="32"/>
          <w:u w:color="61196A"/>
        </w:rPr>
        <w:t>Abordagem dos Testes</w:t>
      </w:r>
    </w:p>
    <w:p w14:paraId="1B1A7A43" w14:textId="28E8EE9F" w:rsidR="00531BEF" w:rsidRPr="00331DEB" w:rsidRDefault="00531BEF" w:rsidP="00331DEB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 xml:space="preserve">Os testes serão feitos de forma automática utilizando a framework de testes automatizados </w:t>
      </w:r>
      <w:r w:rsidR="003E0DAD" w:rsidRPr="00331DEB">
        <w:rPr>
          <w:rFonts w:ascii="ArialMT" w:eastAsia="ArialMT" w:hAnsi="ArialMT" w:cs="ArialMT"/>
          <w:sz w:val="24"/>
          <w:szCs w:val="24"/>
        </w:rPr>
        <w:t>do C#</w:t>
      </w:r>
      <w:r w:rsidR="00B048F2">
        <w:rPr>
          <w:rFonts w:ascii="ArialMT" w:eastAsia="ArialMT" w:hAnsi="ArialMT" w:cs="ArialMT"/>
          <w:sz w:val="24"/>
          <w:szCs w:val="24"/>
        </w:rPr>
        <w:t xml:space="preserve"> (</w:t>
      </w:r>
      <w:proofErr w:type="spellStart"/>
      <w:r w:rsidR="00B048F2">
        <w:rPr>
          <w:rFonts w:ascii="ArialMT" w:eastAsia="ArialMT" w:hAnsi="ArialMT" w:cs="ArialMT"/>
          <w:sz w:val="24"/>
          <w:szCs w:val="24"/>
        </w:rPr>
        <w:t>NUnit</w:t>
      </w:r>
      <w:proofErr w:type="spellEnd"/>
      <w:r w:rsidR="00B048F2">
        <w:rPr>
          <w:rFonts w:ascii="ArialMT" w:eastAsia="ArialMT" w:hAnsi="ArialMT" w:cs="ArialMT"/>
          <w:sz w:val="24"/>
          <w:szCs w:val="24"/>
        </w:rPr>
        <w:t>)</w:t>
      </w:r>
      <w:r w:rsidRPr="00331DEB">
        <w:rPr>
          <w:rFonts w:ascii="ArialMT" w:eastAsia="ArialMT" w:hAnsi="ArialMT" w:cs="ArialMT"/>
          <w:sz w:val="24"/>
          <w:szCs w:val="24"/>
        </w:rPr>
        <w:t>. Cada unidade do código irá passar por uma análise inicial para identifica</w:t>
      </w:r>
      <w:r w:rsidR="00CB4207" w:rsidRPr="00331DEB">
        <w:rPr>
          <w:rFonts w:ascii="ArialMT" w:eastAsia="ArialMT" w:hAnsi="ArialMT" w:cs="ArialMT"/>
          <w:sz w:val="24"/>
          <w:szCs w:val="24"/>
        </w:rPr>
        <w:t xml:space="preserve">ção de </w:t>
      </w:r>
      <w:r w:rsidRPr="00331DEB">
        <w:rPr>
          <w:rFonts w:ascii="ArialMT" w:eastAsia="ArialMT" w:hAnsi="ArialMT" w:cs="ArialMT"/>
          <w:sz w:val="24"/>
          <w:szCs w:val="24"/>
        </w:rPr>
        <w:t xml:space="preserve">suas entradas e saídas. </w:t>
      </w:r>
    </w:p>
    <w:p w14:paraId="30ED78D6" w14:textId="77777777" w:rsidR="00531BEF" w:rsidRDefault="00531BEF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190DB1E3" w14:textId="1135E2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5.1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 xml:space="preserve">Catálogos Iniciais de </w:t>
      </w:r>
      <w:r w:rsidR="003E0DAD">
        <w:rPr>
          <w:rFonts w:ascii="ArialMT" w:hAnsi="ArialMT" w:cs="ArialMT"/>
          <w:b/>
          <w:bCs/>
          <w:sz w:val="26"/>
          <w:szCs w:val="26"/>
          <w:u w:color="61196A"/>
        </w:rPr>
        <w:t>Ideias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 xml:space="preserve"> de Teste e Outras Fontes de Referência</w:t>
      </w:r>
    </w:p>
    <w:p w14:paraId="3D6E137A" w14:textId="440903F0" w:rsidR="00B106AB" w:rsidRPr="00331DEB" w:rsidRDefault="003E0DAD" w:rsidP="00331DEB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 xml:space="preserve">A internet será fonte de busca de ideias em casos de testes de alta complexidade. Outras referências poderão ser </w:t>
      </w:r>
      <w:r w:rsidR="00B048F2" w:rsidRPr="00331DEB">
        <w:rPr>
          <w:rFonts w:ascii="ArialMT" w:eastAsia="ArialMT" w:hAnsi="ArialMT" w:cs="ArialMT"/>
          <w:sz w:val="24"/>
          <w:szCs w:val="24"/>
        </w:rPr>
        <w:t>usadas</w:t>
      </w:r>
      <w:r w:rsidRPr="00331DEB">
        <w:rPr>
          <w:rFonts w:ascii="ArialMT" w:eastAsia="ArialMT" w:hAnsi="ArialMT" w:cs="ArialMT"/>
          <w:sz w:val="24"/>
          <w:szCs w:val="24"/>
        </w:rPr>
        <w:t xml:space="preserve"> para auxiliar no processo </w:t>
      </w:r>
      <w:r w:rsidRPr="00331DEB">
        <w:rPr>
          <w:rFonts w:ascii="ArialMT" w:eastAsia="ArialMT" w:hAnsi="ArialMT" w:cs="ArialMT"/>
          <w:sz w:val="24"/>
          <w:szCs w:val="24"/>
        </w:rPr>
        <w:lastRenderedPageBreak/>
        <w:t>de desenvolvimento de planos de testes, como o livro Testes Funcionais de Software Molinari, Leonardo.</w:t>
      </w:r>
    </w:p>
    <w:p w14:paraId="01280253" w14:textId="77777777" w:rsidR="003E0DAD" w:rsidRPr="00331DEB" w:rsidRDefault="003E0DAD" w:rsidP="00331DEB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</w:p>
    <w:p w14:paraId="42EE0A22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5.2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Tipos e Técnicas de Teste</w:t>
      </w:r>
    </w:p>
    <w:p w14:paraId="410799E3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5.2.1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Teste de Integridade de Dados e de Banco de Dados</w:t>
      </w:r>
    </w:p>
    <w:p w14:paraId="30E7A878" w14:textId="28035532" w:rsidR="003E0DAD" w:rsidRPr="00331DEB" w:rsidRDefault="003E0DAD" w:rsidP="00331DEB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 xml:space="preserve">Não se aplica </w:t>
      </w:r>
      <w:r w:rsidR="006F1996" w:rsidRPr="00331DEB">
        <w:rPr>
          <w:rFonts w:ascii="ArialMT" w:eastAsia="ArialMT" w:hAnsi="ArialMT" w:cs="ArialMT"/>
          <w:sz w:val="24"/>
          <w:szCs w:val="24"/>
        </w:rPr>
        <w:t>a este projeto</w:t>
      </w:r>
      <w:r w:rsidRPr="00331DEB">
        <w:rPr>
          <w:rFonts w:ascii="ArialMT" w:eastAsia="ArialMT" w:hAnsi="ArialMT" w:cs="ArialMT"/>
          <w:sz w:val="24"/>
          <w:szCs w:val="24"/>
        </w:rPr>
        <w:t xml:space="preserve">. </w:t>
      </w:r>
    </w:p>
    <w:p w14:paraId="7C6C8CA6" w14:textId="77777777" w:rsidR="00B106AB" w:rsidRDefault="00B106AB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  <w:u w:color="61196A"/>
        </w:rPr>
      </w:pPr>
    </w:p>
    <w:p w14:paraId="6B5CB2EA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5.2.2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Teste de Funcionamento</w:t>
      </w:r>
    </w:p>
    <w:p w14:paraId="5E48A987" w14:textId="32E7658F" w:rsidR="00B106AB" w:rsidRDefault="00B106AB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tbl>
      <w:tblPr>
        <w:tblW w:w="10229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147"/>
        <w:gridCol w:w="7082"/>
      </w:tblGrid>
      <w:tr w:rsidR="00B106AB" w14:paraId="39498DB1" w14:textId="77777777" w:rsidTr="00331DEB">
        <w:trPr>
          <w:trHeight w:val="1203"/>
        </w:trPr>
        <w:tc>
          <w:tcPr>
            <w:tcW w:w="314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9C76E3" w14:textId="77777777" w:rsidR="00B106AB" w:rsidRPr="00331DEB" w:rsidRDefault="00AF10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Objetivo da Técnica:</w:t>
            </w:r>
          </w:p>
        </w:tc>
        <w:tc>
          <w:tcPr>
            <w:tcW w:w="708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89A9F3" w14:textId="55DC6E85" w:rsidR="00B106AB" w:rsidRPr="00331DEB" w:rsidRDefault="004A32AA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Este item tem por objetivo garantir o desenvolvimento de testes apropriados a verificação de funcionalidades do sistema, como entrada de dados, </w:t>
            </w:r>
            <w:r w:rsidR="00FF2F7E" w:rsidRPr="00331DEB">
              <w:rPr>
                <w:rFonts w:ascii="Arial" w:eastAsia="Times New Roman" w:hAnsi="Arial" w:cs="Arial"/>
              </w:rPr>
              <w:t>processamento e resultado</w:t>
            </w:r>
            <w:r w:rsidRPr="00331DEB">
              <w:rPr>
                <w:rFonts w:ascii="Arial" w:eastAsia="Times New Roman" w:hAnsi="Arial" w:cs="Arial"/>
              </w:rPr>
              <w:t xml:space="preserve"> (gráfico de </w:t>
            </w:r>
            <w:proofErr w:type="spellStart"/>
            <w:r w:rsidRPr="00331DEB">
              <w:rPr>
                <w:rFonts w:ascii="Arial" w:eastAsia="Times New Roman" w:hAnsi="Arial" w:cs="Arial"/>
              </w:rPr>
              <w:t>burndown</w:t>
            </w:r>
            <w:proofErr w:type="spellEnd"/>
            <w:r w:rsidRPr="00331DEB">
              <w:rPr>
                <w:rFonts w:ascii="Arial" w:eastAsia="Times New Roman" w:hAnsi="Arial" w:cs="Arial"/>
              </w:rPr>
              <w:t>).</w:t>
            </w:r>
          </w:p>
        </w:tc>
      </w:tr>
      <w:tr w:rsidR="00B106AB" w14:paraId="6A5833A4" w14:textId="77777777" w:rsidTr="00331DEB">
        <w:tblPrEx>
          <w:tblBorders>
            <w:top w:val="none" w:sz="0" w:space="0" w:color="auto"/>
          </w:tblBorders>
        </w:tblPrEx>
        <w:trPr>
          <w:trHeight w:val="2808"/>
        </w:trPr>
        <w:tc>
          <w:tcPr>
            <w:tcW w:w="314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DA4E7" w14:textId="77777777" w:rsidR="00B106AB" w:rsidRPr="00331DEB" w:rsidRDefault="00AF10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Técnica:</w:t>
            </w:r>
          </w:p>
        </w:tc>
        <w:tc>
          <w:tcPr>
            <w:tcW w:w="708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C99CE" w14:textId="0FA8970A" w:rsidR="0021163E" w:rsidRPr="00331DEB" w:rsidRDefault="0021163E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Executar testes automatizados de cada unidade do sistema por meio </w:t>
            </w:r>
            <w:r w:rsidR="00FF2F7E" w:rsidRPr="00331DEB">
              <w:rPr>
                <w:rFonts w:ascii="Arial" w:eastAsia="Times New Roman" w:hAnsi="Arial" w:cs="Arial"/>
              </w:rPr>
              <w:t>do framework</w:t>
            </w:r>
            <w:r w:rsidRPr="00331DEB">
              <w:rPr>
                <w:rFonts w:ascii="Arial" w:eastAsia="Times New Roman" w:hAnsi="Arial" w:cs="Arial"/>
              </w:rPr>
              <w:t xml:space="preserve"> de testes da ferramenta, usando dados válidos e inválidos, para verificar o seguinte:</w:t>
            </w:r>
          </w:p>
          <w:p w14:paraId="20D550C0" w14:textId="77777777" w:rsidR="0021163E" w:rsidRPr="00331DEB" w:rsidRDefault="0021163E" w:rsidP="00331DE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Os resultados esperados ocorrem quando dados válidos são usados;</w:t>
            </w:r>
          </w:p>
          <w:p w14:paraId="32879238" w14:textId="77777777" w:rsidR="0021163E" w:rsidRPr="00331DEB" w:rsidRDefault="0021163E" w:rsidP="00331DE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Os resultados não esperados são exibidos quando dados inválidos são usados;</w:t>
            </w:r>
          </w:p>
          <w:p w14:paraId="0CEFE606" w14:textId="1601383A" w:rsidR="00B106AB" w:rsidRPr="00331DEB" w:rsidRDefault="0021163E" w:rsidP="00331DE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Mensagens são geradas corretamente quando o sistema recebe inputs incorretos.</w:t>
            </w:r>
          </w:p>
        </w:tc>
      </w:tr>
      <w:tr w:rsidR="00B106AB" w14:paraId="680B6252" w14:textId="77777777" w:rsidTr="0021163E">
        <w:tblPrEx>
          <w:tblBorders>
            <w:top w:val="none" w:sz="0" w:space="0" w:color="auto"/>
          </w:tblBorders>
        </w:tblPrEx>
        <w:trPr>
          <w:trHeight w:val="1260"/>
        </w:trPr>
        <w:tc>
          <w:tcPr>
            <w:tcW w:w="314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21503" w14:textId="77777777" w:rsidR="00B106AB" w:rsidRPr="00331DEB" w:rsidRDefault="00AF10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Estratégias:</w:t>
            </w:r>
          </w:p>
        </w:tc>
        <w:tc>
          <w:tcPr>
            <w:tcW w:w="708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ACE64A" w14:textId="7737B33F" w:rsidR="00B106AB" w:rsidRPr="00331DEB" w:rsidRDefault="0021163E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Uma série de asserts serão usados para verificar a saída de dados de cada unidade. Por exemplo, </w:t>
            </w:r>
            <w:r w:rsidR="00FF2F7E" w:rsidRPr="00331DEB">
              <w:rPr>
                <w:rFonts w:ascii="Arial" w:eastAsia="Times New Roman" w:hAnsi="Arial" w:cs="Arial"/>
              </w:rPr>
              <w:t>para</w:t>
            </w:r>
            <w:r w:rsidRPr="00331DEB">
              <w:rPr>
                <w:rFonts w:ascii="Arial" w:eastAsia="Times New Roman" w:hAnsi="Arial" w:cs="Arial"/>
              </w:rPr>
              <w:t xml:space="preserve"> verificar se o resultado esperado em uma unidade está correta o assertEquals será usado para testar a saída do dado e compara-lo a um resultado esperado. </w:t>
            </w:r>
          </w:p>
        </w:tc>
      </w:tr>
      <w:tr w:rsidR="00B106AB" w14:paraId="6240C349" w14:textId="77777777" w:rsidTr="00331DEB">
        <w:tblPrEx>
          <w:tblBorders>
            <w:top w:val="none" w:sz="0" w:space="0" w:color="auto"/>
          </w:tblBorders>
        </w:tblPrEx>
        <w:trPr>
          <w:trHeight w:val="1264"/>
        </w:trPr>
        <w:tc>
          <w:tcPr>
            <w:tcW w:w="314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FED781" w14:textId="18C2AD14" w:rsidR="00B106AB" w:rsidRPr="00331DEB" w:rsidRDefault="00AF1059" w:rsidP="002116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Ferramentas Necessárias:</w:t>
            </w:r>
          </w:p>
        </w:tc>
        <w:tc>
          <w:tcPr>
            <w:tcW w:w="708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A8798" w14:textId="20660D65" w:rsidR="00B106AB" w:rsidRPr="00331DEB" w:rsidRDefault="0021163E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Para execução dos testes será usado a framework de testes aut</w:t>
            </w:r>
            <w:r w:rsidR="006F1996" w:rsidRPr="00331DEB">
              <w:rPr>
                <w:rFonts w:ascii="Arial" w:eastAsia="Times New Roman" w:hAnsi="Arial" w:cs="Arial"/>
              </w:rPr>
              <w:t>omatizados da linguagem usada na aplicação</w:t>
            </w:r>
            <w:r w:rsidRPr="00331DEB">
              <w:rPr>
                <w:rFonts w:ascii="Arial" w:eastAsia="Times New Roman" w:hAnsi="Arial" w:cs="Arial"/>
              </w:rPr>
              <w:t>. Além disso, conexão com a internet será imprescindível para o desenvolvimento de testes eficientes.</w:t>
            </w:r>
          </w:p>
        </w:tc>
      </w:tr>
      <w:tr w:rsidR="00B106AB" w14:paraId="3EA307A1" w14:textId="77777777" w:rsidTr="0021163E">
        <w:tblPrEx>
          <w:tblBorders>
            <w:top w:val="none" w:sz="0" w:space="0" w:color="auto"/>
          </w:tblBorders>
        </w:tblPrEx>
        <w:trPr>
          <w:trHeight w:val="1123"/>
        </w:trPr>
        <w:tc>
          <w:tcPr>
            <w:tcW w:w="314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90A507" w14:textId="77777777" w:rsidR="00B106AB" w:rsidRPr="00331DEB" w:rsidRDefault="00AF10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Critérios de Êxito:</w:t>
            </w:r>
          </w:p>
        </w:tc>
        <w:tc>
          <w:tcPr>
            <w:tcW w:w="708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733450" w14:textId="77777777" w:rsidR="0021163E" w:rsidRPr="00331DEB" w:rsidRDefault="0021163E" w:rsidP="00331DE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Todos os testes planejados foram executados;</w:t>
            </w:r>
          </w:p>
          <w:p w14:paraId="547F9C7B" w14:textId="7FE69090" w:rsidR="00B106AB" w:rsidRPr="00331DEB" w:rsidRDefault="0021163E" w:rsidP="00331DE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Todos os testes planejados e executados que apresentaram defeito tiveram tratamento adequado e correção da falha. </w:t>
            </w:r>
          </w:p>
        </w:tc>
      </w:tr>
      <w:tr w:rsidR="00B106AB" w14:paraId="79DA95EB" w14:textId="77777777" w:rsidTr="0021163E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544"/>
        </w:trPr>
        <w:tc>
          <w:tcPr>
            <w:tcW w:w="314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88960" w14:textId="18AA8FAC" w:rsidR="00B106AB" w:rsidRPr="00331DEB" w:rsidRDefault="00AF10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Considerações Especiais:</w:t>
            </w:r>
          </w:p>
        </w:tc>
        <w:tc>
          <w:tcPr>
            <w:tcW w:w="708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AF234" w14:textId="3BEE2F96" w:rsidR="00B106AB" w:rsidRPr="00331DEB" w:rsidRDefault="0021163E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N/A</w:t>
            </w:r>
          </w:p>
        </w:tc>
      </w:tr>
    </w:tbl>
    <w:p w14:paraId="51B66130" w14:textId="77777777" w:rsidR="00B106AB" w:rsidRDefault="00B106AB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  <w:u w:color="61196A"/>
        </w:rPr>
      </w:pPr>
    </w:p>
    <w:p w14:paraId="5CBB625A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5.2.3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Teste de Ciclos de Negócios</w:t>
      </w:r>
    </w:p>
    <w:p w14:paraId="614B2F94" w14:textId="180ED01C" w:rsidR="00B106AB" w:rsidRPr="00C5553D" w:rsidRDefault="00C5553D" w:rsidP="00331DEB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cs="Times-Roman"/>
          <w:sz w:val="24"/>
          <w:szCs w:val="20"/>
          <w:u w:color="61196A"/>
        </w:rPr>
      </w:pPr>
      <w:r w:rsidRPr="00331DEB">
        <w:rPr>
          <w:rFonts w:ascii="ArialMT" w:eastAsia="ArialMT" w:hAnsi="ArialMT" w:cs="ArialMT"/>
          <w:sz w:val="24"/>
          <w:szCs w:val="24"/>
        </w:rPr>
        <w:t xml:space="preserve">Não se aplica </w:t>
      </w:r>
      <w:r w:rsidR="006F1996" w:rsidRPr="00331DEB">
        <w:rPr>
          <w:rFonts w:ascii="ArialMT" w:eastAsia="ArialMT" w:hAnsi="ArialMT" w:cs="ArialMT"/>
          <w:sz w:val="24"/>
          <w:szCs w:val="24"/>
        </w:rPr>
        <w:t>a este projeto.</w:t>
      </w:r>
    </w:p>
    <w:p w14:paraId="7028BF1C" w14:textId="77777777" w:rsidR="00C5553D" w:rsidRDefault="00C5553D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  <w:u w:color="61196A"/>
        </w:rPr>
      </w:pPr>
    </w:p>
    <w:p w14:paraId="1C6D3D4D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lastRenderedPageBreak/>
        <w:t>5.2.4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Teste de Interface do Usuário</w:t>
      </w:r>
    </w:p>
    <w:p w14:paraId="25D5621B" w14:textId="78107A2A" w:rsidR="00B106AB" w:rsidRPr="00331DEB" w:rsidRDefault="006F1996" w:rsidP="00331DEB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>Este projeto</w:t>
      </w:r>
      <w:r w:rsidR="00C5553D" w:rsidRPr="00331DEB">
        <w:rPr>
          <w:rFonts w:ascii="ArialMT" w:eastAsia="ArialMT" w:hAnsi="ArialMT" w:cs="ArialMT"/>
          <w:sz w:val="24"/>
          <w:szCs w:val="24"/>
        </w:rPr>
        <w:t xml:space="preserve"> não irá ter interface</w:t>
      </w:r>
      <w:r w:rsidRPr="00331DEB">
        <w:rPr>
          <w:rFonts w:ascii="ArialMT" w:eastAsia="ArialMT" w:hAnsi="ArialMT" w:cs="ArialMT"/>
          <w:sz w:val="24"/>
          <w:szCs w:val="24"/>
        </w:rPr>
        <w:t xml:space="preserve"> de usuário</w:t>
      </w:r>
      <w:r w:rsidR="00C5553D" w:rsidRPr="00331DEB">
        <w:rPr>
          <w:rFonts w:ascii="ArialMT" w:eastAsia="ArialMT" w:hAnsi="ArialMT" w:cs="ArialMT"/>
          <w:sz w:val="24"/>
          <w:szCs w:val="24"/>
        </w:rPr>
        <w:t xml:space="preserve">, porém será realizado um teste manual para verificar se os resultados condizem com o esperado. </w:t>
      </w:r>
    </w:p>
    <w:p w14:paraId="5FA05AB5" w14:textId="77777777" w:rsidR="006F1996" w:rsidRPr="006F1996" w:rsidRDefault="006F1996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cs="Times-Roman"/>
          <w:sz w:val="24"/>
          <w:szCs w:val="20"/>
          <w:u w:color="61196A"/>
        </w:rPr>
      </w:pPr>
    </w:p>
    <w:tbl>
      <w:tblPr>
        <w:tblW w:w="10184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066"/>
        <w:gridCol w:w="7118"/>
      </w:tblGrid>
      <w:tr w:rsidR="00B106AB" w14:paraId="092718E6" w14:textId="77777777" w:rsidTr="00331DEB">
        <w:trPr>
          <w:trHeight w:val="1357"/>
        </w:trPr>
        <w:tc>
          <w:tcPr>
            <w:tcW w:w="306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162F4" w14:textId="77777777" w:rsidR="00B106AB" w:rsidRPr="00331DEB" w:rsidRDefault="00AF10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Objetivo da Técnica:</w:t>
            </w:r>
          </w:p>
        </w:tc>
        <w:tc>
          <w:tcPr>
            <w:tcW w:w="71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46C2F" w14:textId="4295934C" w:rsidR="00B106AB" w:rsidRPr="00331DEB" w:rsidRDefault="00C5553D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Este teste tem por objetivo verificar se o gráfico gerado pela aplicação condiz com um modelo criado manualmente. Serão avaliados eixos, linhas e informações gráficas geradas pela aplicação. </w:t>
            </w:r>
          </w:p>
        </w:tc>
      </w:tr>
      <w:tr w:rsidR="00B106AB" w14:paraId="4DA02A79" w14:textId="77777777" w:rsidTr="00331DEB">
        <w:tblPrEx>
          <w:tblBorders>
            <w:top w:val="none" w:sz="0" w:space="0" w:color="auto"/>
          </w:tblBorders>
        </w:tblPrEx>
        <w:trPr>
          <w:trHeight w:val="1957"/>
        </w:trPr>
        <w:tc>
          <w:tcPr>
            <w:tcW w:w="306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F2F085" w14:textId="77777777" w:rsidR="00B106AB" w:rsidRPr="00331DEB" w:rsidRDefault="00AF10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Técnica:</w:t>
            </w:r>
          </w:p>
        </w:tc>
        <w:tc>
          <w:tcPr>
            <w:tcW w:w="71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DCDCF" w14:textId="77777777" w:rsidR="00C5553D" w:rsidRPr="00331DEB" w:rsidRDefault="00C5553D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Primeiramente serão definidos dados fictícios de um gráfico de </w:t>
            </w:r>
            <w:proofErr w:type="spellStart"/>
            <w:r w:rsidRPr="00331DEB">
              <w:rPr>
                <w:rFonts w:ascii="Arial" w:eastAsia="Times New Roman" w:hAnsi="Arial" w:cs="Arial"/>
              </w:rPr>
              <w:t>burndown</w:t>
            </w:r>
            <w:proofErr w:type="spellEnd"/>
            <w:r w:rsidRPr="00331DEB">
              <w:rPr>
                <w:rFonts w:ascii="Arial" w:eastAsia="Times New Roman" w:hAnsi="Arial" w:cs="Arial"/>
              </w:rPr>
              <w:t>. Será criado o gráfico deste teste manualmente.</w:t>
            </w:r>
          </w:p>
          <w:p w14:paraId="7F40A26C" w14:textId="6CEC5316" w:rsidR="00C5553D" w:rsidRPr="00331DEB" w:rsidRDefault="00C5553D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Em um segundo momento, os mesmos dados serão inseridos na aplicação e gerado o gráfico.</w:t>
            </w:r>
          </w:p>
          <w:p w14:paraId="7201E44C" w14:textId="44998BFE" w:rsidR="00B106AB" w:rsidRPr="00331DEB" w:rsidRDefault="00C5553D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Por fim, será feito uma comparação entre os dois modelos e checado a sua semelhança.</w:t>
            </w:r>
          </w:p>
        </w:tc>
      </w:tr>
      <w:tr w:rsidR="00B106AB" w14:paraId="698F7875" w14:textId="77777777" w:rsidTr="006F1996">
        <w:tblPrEx>
          <w:tblBorders>
            <w:top w:val="none" w:sz="0" w:space="0" w:color="auto"/>
          </w:tblBorders>
        </w:tblPrEx>
        <w:trPr>
          <w:trHeight w:val="1773"/>
        </w:trPr>
        <w:tc>
          <w:tcPr>
            <w:tcW w:w="306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8A4F55" w14:textId="019D6D66" w:rsidR="00B106AB" w:rsidRPr="00331DEB" w:rsidRDefault="00AF10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Estratégias:</w:t>
            </w:r>
          </w:p>
        </w:tc>
        <w:tc>
          <w:tcPr>
            <w:tcW w:w="71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4EFA6B" w14:textId="77777777" w:rsidR="006F1996" w:rsidRPr="00331DEB" w:rsidRDefault="006F1996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Os mesmos dados podem ser inseridos no modelo manual e automático e os resultados comparados. Isso garantiria que o Sistema trabalha corretamente.</w:t>
            </w:r>
          </w:p>
          <w:p w14:paraId="19122E86" w14:textId="5127AA0C" w:rsidR="00B106AB" w:rsidRPr="00331DEB" w:rsidRDefault="006F1996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 xml:space="preserve">Valores divergentes entre o teste </w:t>
            </w:r>
            <w:r w:rsidR="00331DEB" w:rsidRPr="00331DEB">
              <w:rPr>
                <w:rFonts w:ascii="Arial" w:eastAsia="Times New Roman" w:hAnsi="Arial" w:cs="Arial"/>
              </w:rPr>
              <w:t>automático</w:t>
            </w:r>
            <w:r w:rsidRPr="00331DEB">
              <w:rPr>
                <w:rFonts w:ascii="Arial" w:eastAsia="Times New Roman" w:hAnsi="Arial" w:cs="Arial"/>
              </w:rPr>
              <w:t xml:space="preserve"> e manual </w:t>
            </w:r>
            <w:r w:rsidR="00331DEB" w:rsidRPr="00331DEB">
              <w:rPr>
                <w:rFonts w:ascii="Arial" w:eastAsia="Times New Roman" w:hAnsi="Arial" w:cs="Arial"/>
              </w:rPr>
              <w:t>também</w:t>
            </w:r>
            <w:r w:rsidRPr="00331DEB">
              <w:rPr>
                <w:rFonts w:ascii="Arial" w:eastAsia="Times New Roman" w:hAnsi="Arial" w:cs="Arial"/>
              </w:rPr>
              <w:t xml:space="preserve"> poderiam ser utilizados para verificar testes falhos.</w:t>
            </w:r>
          </w:p>
        </w:tc>
      </w:tr>
      <w:tr w:rsidR="00B106AB" w14:paraId="60DA22F8" w14:textId="77777777" w:rsidTr="00331DEB">
        <w:tblPrEx>
          <w:tblBorders>
            <w:top w:val="none" w:sz="0" w:space="0" w:color="auto"/>
          </w:tblBorders>
        </w:tblPrEx>
        <w:trPr>
          <w:trHeight w:val="1586"/>
        </w:trPr>
        <w:tc>
          <w:tcPr>
            <w:tcW w:w="306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D2008" w14:textId="4BE9A952" w:rsidR="00B106AB" w:rsidRPr="00331DEB" w:rsidRDefault="00AF10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Ferramentas Necessárias:</w:t>
            </w:r>
          </w:p>
        </w:tc>
        <w:tc>
          <w:tcPr>
            <w:tcW w:w="71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09D374" w14:textId="77777777" w:rsidR="006F1996" w:rsidRPr="00331DEB" w:rsidRDefault="006F1996" w:rsidP="00331DEB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Papel;</w:t>
            </w:r>
          </w:p>
          <w:p w14:paraId="65265A20" w14:textId="3667A877" w:rsidR="006F1996" w:rsidRPr="00331DEB" w:rsidRDefault="006F1996" w:rsidP="00331DEB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Lápis;</w:t>
            </w:r>
          </w:p>
          <w:p w14:paraId="09B11308" w14:textId="10C71522" w:rsidR="006F1996" w:rsidRPr="00331DEB" w:rsidRDefault="006F1996" w:rsidP="00331DEB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Régua; e</w:t>
            </w:r>
          </w:p>
          <w:p w14:paraId="5292B297" w14:textId="2A839856" w:rsidR="00B106AB" w:rsidRPr="00331DEB" w:rsidRDefault="006F1996" w:rsidP="00331DEB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Framework de testes automatizados da linguagem usada na aplicação.</w:t>
            </w:r>
          </w:p>
        </w:tc>
      </w:tr>
      <w:tr w:rsidR="00B106AB" w14:paraId="71F5CE69" w14:textId="77777777" w:rsidTr="00331DEB">
        <w:tblPrEx>
          <w:tblBorders>
            <w:top w:val="none" w:sz="0" w:space="0" w:color="auto"/>
          </w:tblBorders>
        </w:tblPrEx>
        <w:trPr>
          <w:trHeight w:val="1268"/>
        </w:trPr>
        <w:tc>
          <w:tcPr>
            <w:tcW w:w="306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7C7550" w14:textId="6933D82B" w:rsidR="00B106AB" w:rsidRPr="00331DEB" w:rsidRDefault="00AF10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Critérios de Êxito:</w:t>
            </w:r>
          </w:p>
        </w:tc>
        <w:tc>
          <w:tcPr>
            <w:tcW w:w="71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5E5AF6" w14:textId="77777777" w:rsidR="006F1996" w:rsidRPr="00331DEB" w:rsidRDefault="006F1996" w:rsidP="00331DEB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O gráfico gerado manualmente possui mesma forma com o gráfico gerado pela aplicação;</w:t>
            </w:r>
          </w:p>
          <w:p w14:paraId="60AD4325" w14:textId="13B712A6" w:rsidR="00B106AB" w:rsidRPr="00331DEB" w:rsidRDefault="006F1996" w:rsidP="00331DEB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Possíveis erros identificados foram corrigidos.</w:t>
            </w:r>
          </w:p>
        </w:tc>
      </w:tr>
      <w:tr w:rsidR="00B106AB" w14:paraId="388DFA27" w14:textId="77777777" w:rsidTr="006F1996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605"/>
        </w:trPr>
        <w:tc>
          <w:tcPr>
            <w:tcW w:w="306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FC8887" w14:textId="48D44A43" w:rsidR="00B106AB" w:rsidRPr="00331DEB" w:rsidRDefault="00AF10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31DEB">
              <w:rPr>
                <w:rFonts w:ascii="Arial" w:eastAsia="Times New Roman" w:hAnsi="Arial" w:cs="Arial"/>
                <w:b/>
                <w:bCs/>
              </w:rPr>
              <w:t>Considerações Especiais:</w:t>
            </w:r>
          </w:p>
        </w:tc>
        <w:tc>
          <w:tcPr>
            <w:tcW w:w="71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0EA2F2" w14:textId="4880BB6C" w:rsidR="00B106AB" w:rsidRPr="00331DEB" w:rsidRDefault="006F1996" w:rsidP="00331DE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31DEB">
              <w:rPr>
                <w:rFonts w:ascii="Arial" w:eastAsia="Times New Roman" w:hAnsi="Arial" w:cs="Arial"/>
              </w:rPr>
              <w:t>N/A</w:t>
            </w:r>
          </w:p>
        </w:tc>
      </w:tr>
    </w:tbl>
    <w:p w14:paraId="39C274A6" w14:textId="77777777" w:rsidR="00B106AB" w:rsidRDefault="00B106AB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  <w:u w:color="61196A"/>
        </w:rPr>
      </w:pPr>
    </w:p>
    <w:p w14:paraId="7401CCE8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5.2.5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Teste de Segurança e de Controle de Acesso</w:t>
      </w:r>
    </w:p>
    <w:p w14:paraId="787FACD9" w14:textId="201AB7EA" w:rsidR="00B106AB" w:rsidRPr="00331DEB" w:rsidRDefault="006F1996" w:rsidP="00331DEB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331DEB">
        <w:rPr>
          <w:rFonts w:ascii="ArialMT" w:eastAsia="ArialMT" w:hAnsi="ArialMT" w:cs="ArialMT"/>
          <w:sz w:val="24"/>
          <w:szCs w:val="24"/>
        </w:rPr>
        <w:t>Não se aplica a este projeto.</w:t>
      </w:r>
    </w:p>
    <w:p w14:paraId="690C7CF3" w14:textId="77777777" w:rsidR="006F1996" w:rsidRDefault="006F1996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41EB478A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5.3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Casos de Teste</w:t>
      </w:r>
    </w:p>
    <w:p w14:paraId="2A565766" w14:textId="31A4BD26" w:rsidR="00CB2B18" w:rsidRDefault="00CB2B18" w:rsidP="00CB2B18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Abaixo a lista de testes caixa preta que serão executados:</w:t>
      </w:r>
    </w:p>
    <w:p w14:paraId="0D55DA4F" w14:textId="77777777" w:rsidR="00CB2B18" w:rsidRDefault="00CB2B18" w:rsidP="00CB2B18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</w:p>
    <w:p w14:paraId="7BA0D5D1" w14:textId="4D63AB3C" w:rsidR="002C1322" w:rsidRPr="00CB2B18" w:rsidRDefault="002C1322" w:rsidP="00CB2B18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CB2B18">
        <w:rPr>
          <w:rFonts w:ascii="ArialMT" w:eastAsia="ArialMT" w:hAnsi="ArialMT" w:cs="ArialMT"/>
          <w:sz w:val="24"/>
          <w:szCs w:val="24"/>
        </w:rPr>
        <w:t>Caso de teste: Criar Sprint</w:t>
      </w:r>
    </w:p>
    <w:p w14:paraId="3AD8B859" w14:textId="117876EA" w:rsidR="002C1322" w:rsidRPr="00CB2B18" w:rsidRDefault="0099636C" w:rsidP="00CB2B18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CB2B18">
        <w:rPr>
          <w:rFonts w:ascii="ArialMT" w:eastAsia="ArialMT" w:hAnsi="ArialMT" w:cs="ArialMT"/>
          <w:sz w:val="24"/>
          <w:szCs w:val="24"/>
        </w:rPr>
        <w:t>Caso de teste: Criar estória</w:t>
      </w:r>
    </w:p>
    <w:p w14:paraId="5EF25374" w14:textId="1FDEAAB1" w:rsidR="0099636C" w:rsidRPr="00CB2B18" w:rsidRDefault="0099636C" w:rsidP="00CB2B18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CB2B18">
        <w:rPr>
          <w:rFonts w:ascii="ArialMT" w:eastAsia="ArialMT" w:hAnsi="ArialMT" w:cs="ArialMT"/>
          <w:sz w:val="24"/>
          <w:szCs w:val="24"/>
        </w:rPr>
        <w:lastRenderedPageBreak/>
        <w:t>Caso de teste: Gerar gráfico</w:t>
      </w:r>
    </w:p>
    <w:p w14:paraId="3B419C6A" w14:textId="77777777" w:rsidR="00CB2B18" w:rsidRDefault="00CB2B18">
      <w:pPr>
        <w:widowControl w:val="0"/>
        <w:autoSpaceDE w:val="0"/>
        <w:autoSpaceDN w:val="0"/>
        <w:adjustRightInd w:val="0"/>
        <w:spacing w:after="80" w:line="320" w:lineRule="atLeast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5F75E1C8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32"/>
          <w:szCs w:val="32"/>
          <w:u w:color="61196A"/>
        </w:rPr>
      </w:pPr>
      <w:r>
        <w:rPr>
          <w:rFonts w:ascii="ArialMT" w:hAnsi="ArialMT" w:cs="ArialMT"/>
          <w:b/>
          <w:bCs/>
          <w:sz w:val="32"/>
          <w:szCs w:val="32"/>
          <w:u w:color="61196A"/>
        </w:rPr>
        <w:t>6.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32"/>
          <w:szCs w:val="32"/>
          <w:u w:color="61196A"/>
        </w:rPr>
        <w:t>Critérios de Entrada e de Saída</w:t>
      </w:r>
    </w:p>
    <w:p w14:paraId="48639EC8" w14:textId="2067833C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6.1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Plano de Teste</w:t>
      </w:r>
      <w:r w:rsidR="003062C3">
        <w:rPr>
          <w:rFonts w:ascii="ArialMT" w:hAnsi="ArialMT" w:cs="ArialMT"/>
          <w:b/>
          <w:bCs/>
          <w:sz w:val="26"/>
          <w:szCs w:val="26"/>
          <w:u w:color="61196A"/>
        </w:rPr>
        <w:t xml:space="preserve"> – Criar </w:t>
      </w:r>
      <w:proofErr w:type="spellStart"/>
      <w:r w:rsidR="003062C3" w:rsidRPr="00FE1197">
        <w:rPr>
          <w:rFonts w:ascii="ArialMT" w:hAnsi="ArialMT" w:cs="ArialMT"/>
          <w:b/>
          <w:bCs/>
          <w:i/>
          <w:sz w:val="26"/>
          <w:szCs w:val="26"/>
          <w:u w:color="61196A"/>
        </w:rPr>
        <w:t>sprint</w:t>
      </w:r>
      <w:proofErr w:type="spellEnd"/>
    </w:p>
    <w:p w14:paraId="30CF326D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6.1.1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Critérios de Entrada de Plano de Teste</w:t>
      </w:r>
    </w:p>
    <w:p w14:paraId="08979517" w14:textId="77777777" w:rsidR="003062C3" w:rsidRDefault="003062C3" w:rsidP="00CB2B18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3062C3">
        <w:rPr>
          <w:rFonts w:ascii="ArialMT" w:eastAsia="ArialMT" w:hAnsi="ArialMT" w:cs="ArialMT"/>
          <w:sz w:val="24"/>
          <w:szCs w:val="24"/>
        </w:rPr>
        <w:t xml:space="preserve">Somente valores inteiros positivos devem ser inseridos; </w:t>
      </w:r>
    </w:p>
    <w:p w14:paraId="76BD287C" w14:textId="3A3F3F7D" w:rsidR="00CB2B18" w:rsidRPr="00CB2B18" w:rsidRDefault="00CB2B18" w:rsidP="00CB2B18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CB2B18">
        <w:rPr>
          <w:rFonts w:ascii="ArialMT" w:eastAsia="ArialMT" w:hAnsi="ArialMT" w:cs="ArialMT"/>
          <w:sz w:val="24"/>
          <w:szCs w:val="24"/>
        </w:rPr>
        <w:t xml:space="preserve">O tempo da </w:t>
      </w:r>
      <w:proofErr w:type="spellStart"/>
      <w:r w:rsidRPr="00FE1197">
        <w:rPr>
          <w:rFonts w:ascii="ArialMT" w:eastAsia="ArialMT" w:hAnsi="ArialMT" w:cs="ArialMT"/>
          <w:i/>
          <w:sz w:val="24"/>
          <w:szCs w:val="24"/>
        </w:rPr>
        <w:t>sprint</w:t>
      </w:r>
      <w:proofErr w:type="spellEnd"/>
      <w:r w:rsidRPr="00CB2B18">
        <w:rPr>
          <w:rFonts w:ascii="ArialMT" w:eastAsia="ArialMT" w:hAnsi="ArialMT" w:cs="ArialMT"/>
          <w:sz w:val="24"/>
          <w:szCs w:val="24"/>
        </w:rPr>
        <w:t xml:space="preserve"> deve estar dentro dos limites: &gt;= 1 &amp;&amp; &lt;= 30</w:t>
      </w:r>
    </w:p>
    <w:p w14:paraId="29B94BE7" w14:textId="77777777" w:rsidR="00CB2B18" w:rsidRDefault="00CB2B18" w:rsidP="00CB2B18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62B72A71" w14:textId="33DFBF43" w:rsidR="00B106AB" w:rsidRDefault="00AF1059" w:rsidP="0060033C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6.1.2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Critérios de Saída de Plano de Teste</w:t>
      </w:r>
    </w:p>
    <w:tbl>
      <w:tblPr>
        <w:tblW w:w="90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2"/>
        <w:gridCol w:w="4985"/>
      </w:tblGrid>
      <w:tr w:rsidR="00CB2B18" w:rsidRPr="00CB2B18" w14:paraId="39D36445" w14:textId="77777777" w:rsidTr="00CB2B18">
        <w:trPr>
          <w:trHeight w:val="386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6087" w14:textId="77777777" w:rsidR="00CB2B18" w:rsidRPr="00CB2B18" w:rsidRDefault="00CB2B18" w:rsidP="00CB2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B2B18">
              <w:rPr>
                <w:rFonts w:ascii="Arial" w:eastAsia="Times New Roman" w:hAnsi="Arial" w:cs="Arial"/>
                <w:b/>
                <w:bCs/>
              </w:rPr>
              <w:t>Entrada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D8C9" w14:textId="77777777" w:rsidR="00CB2B18" w:rsidRPr="00CB2B18" w:rsidRDefault="00CB2B18" w:rsidP="00CB2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2B18">
              <w:rPr>
                <w:rFonts w:ascii="Calibri" w:eastAsia="Times New Roman" w:hAnsi="Calibri" w:cs="Times New Roman"/>
                <w:b/>
                <w:bCs/>
                <w:color w:val="000000"/>
              </w:rPr>
              <w:t>Saída</w:t>
            </w:r>
          </w:p>
        </w:tc>
      </w:tr>
      <w:tr w:rsidR="00CB2B18" w:rsidRPr="00CB2B18" w14:paraId="52B9ADE8" w14:textId="77777777" w:rsidTr="00CB2B18">
        <w:trPr>
          <w:trHeight w:val="386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8F51" w14:textId="77777777" w:rsidR="00CB2B18" w:rsidRPr="00CB2B18" w:rsidRDefault="00CB2B18" w:rsidP="00CB2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B2B18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17F9" w14:textId="77777777" w:rsidR="00CB2B18" w:rsidRPr="00CB2B18" w:rsidRDefault="00CB2B18" w:rsidP="00CB2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B18">
              <w:rPr>
                <w:rFonts w:ascii="Calibri" w:eastAsia="Times New Roman" w:hAnsi="Calibri" w:cs="Times New Roman"/>
                <w:color w:val="000000"/>
              </w:rPr>
              <w:t>Exibição de somente um dia no gráfico</w:t>
            </w:r>
          </w:p>
        </w:tc>
      </w:tr>
      <w:tr w:rsidR="00CB2B18" w:rsidRPr="00CB2B18" w14:paraId="3B6C6DE0" w14:textId="77777777" w:rsidTr="00CB2B18">
        <w:trPr>
          <w:trHeight w:val="386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8043" w14:textId="77777777" w:rsidR="00CB2B18" w:rsidRPr="00CB2B18" w:rsidRDefault="00CB2B18" w:rsidP="00CB2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B2B18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6228" w14:textId="77777777" w:rsidR="00CB2B18" w:rsidRPr="00CB2B18" w:rsidRDefault="00CB2B18" w:rsidP="00CB2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B18">
              <w:rPr>
                <w:rFonts w:ascii="Calibri" w:eastAsia="Times New Roman" w:hAnsi="Calibri" w:cs="Times New Roman"/>
                <w:color w:val="000000"/>
              </w:rPr>
              <w:t>Exibição de duas datas no gráfico</w:t>
            </w:r>
          </w:p>
        </w:tc>
      </w:tr>
      <w:tr w:rsidR="00CB2B18" w:rsidRPr="00CB2B18" w14:paraId="2B0FE34B" w14:textId="77777777" w:rsidTr="00CB2B18">
        <w:trPr>
          <w:trHeight w:val="386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FFF1" w14:textId="77777777" w:rsidR="00CB2B18" w:rsidRPr="00CB2B18" w:rsidRDefault="00CB2B18" w:rsidP="00CB2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B2B18">
              <w:rPr>
                <w:rFonts w:ascii="Arial" w:eastAsia="Times New Roman" w:hAnsi="Arial" w:cs="Arial"/>
                <w:b/>
                <w:bCs/>
              </w:rPr>
              <w:t>0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AB06" w14:textId="1C76A3DD" w:rsidR="00CB2B18" w:rsidRPr="00FE1197" w:rsidRDefault="00CB2B18" w:rsidP="00CB2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</w:t>
            </w:r>
            <w:r w:rsidR="007253B5" w:rsidRPr="00FE1197">
              <w:rPr>
                <w:rFonts w:ascii="Calibri" w:eastAsia="Times New Roman" w:hAnsi="Calibri" w:cs="Times New Roman"/>
                <w:i/>
                <w:color w:val="000000"/>
              </w:rPr>
              <w:t>h</w:t>
            </w:r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  <w:tr w:rsidR="00CB2B18" w:rsidRPr="00CB2B18" w14:paraId="5CD55A41" w14:textId="77777777" w:rsidTr="00CB2B18">
        <w:trPr>
          <w:trHeight w:val="386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6D1F" w14:textId="77777777" w:rsidR="00CB2B18" w:rsidRPr="00CB2B18" w:rsidRDefault="00CB2B18" w:rsidP="00CB2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B2B18">
              <w:rPr>
                <w:rFonts w:ascii="Arial" w:eastAsia="Times New Roman" w:hAnsi="Arial" w:cs="Arial"/>
                <w:b/>
                <w:bCs/>
              </w:rPr>
              <w:t>30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EC91" w14:textId="77777777" w:rsidR="00CB2B18" w:rsidRPr="00CB2B18" w:rsidRDefault="00CB2B18" w:rsidP="00CB2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B18">
              <w:rPr>
                <w:rFonts w:ascii="Calibri" w:eastAsia="Times New Roman" w:hAnsi="Calibri" w:cs="Times New Roman"/>
                <w:color w:val="000000"/>
              </w:rPr>
              <w:t>Exibição de trinta dias no gráfico</w:t>
            </w:r>
          </w:p>
        </w:tc>
      </w:tr>
      <w:tr w:rsidR="00CB2B18" w:rsidRPr="00CB2B18" w14:paraId="06CBA89E" w14:textId="77777777" w:rsidTr="00CB2B18">
        <w:trPr>
          <w:trHeight w:val="386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58CF" w14:textId="77777777" w:rsidR="00CB2B18" w:rsidRPr="00CB2B18" w:rsidRDefault="00CB2B18" w:rsidP="00CB2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B2B18">
              <w:rPr>
                <w:rFonts w:ascii="Arial" w:eastAsia="Times New Roman" w:hAnsi="Arial" w:cs="Arial"/>
                <w:b/>
                <w:bCs/>
              </w:rPr>
              <w:t>29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FE4D" w14:textId="646275F2" w:rsidR="00CB2B18" w:rsidRPr="00CB2B18" w:rsidRDefault="003062C3" w:rsidP="00CB2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="00CB2B18" w:rsidRPr="00CB2B18">
              <w:rPr>
                <w:rFonts w:ascii="Calibri" w:eastAsia="Times New Roman" w:hAnsi="Calibri" w:cs="Times New Roman"/>
                <w:color w:val="000000"/>
              </w:rPr>
              <w:t>xibição de vinte e nove dias no gráfico</w:t>
            </w:r>
          </w:p>
        </w:tc>
      </w:tr>
      <w:tr w:rsidR="003062C3" w:rsidRPr="00CB2B18" w14:paraId="167D096C" w14:textId="77777777" w:rsidTr="003062C3">
        <w:trPr>
          <w:trHeight w:val="386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644E" w14:textId="77777777" w:rsidR="003062C3" w:rsidRPr="00CB2B18" w:rsidRDefault="003062C3" w:rsidP="00306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B2B18">
              <w:rPr>
                <w:rFonts w:ascii="Arial" w:eastAsia="Times New Roman" w:hAnsi="Arial" w:cs="Arial"/>
                <w:b/>
                <w:bCs/>
              </w:rPr>
              <w:t>31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4D2EF" w14:textId="72E7F09D" w:rsidR="003062C3" w:rsidRPr="00FE1197" w:rsidRDefault="003062C3" w:rsidP="003062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  <w:tr w:rsidR="003062C3" w:rsidRPr="00CB2B18" w14:paraId="17739B17" w14:textId="77777777" w:rsidTr="003062C3">
        <w:trPr>
          <w:trHeight w:val="386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2B9B" w14:textId="47C7CE3C" w:rsidR="003062C3" w:rsidRPr="00CB2B18" w:rsidRDefault="003062C3" w:rsidP="00306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B2B18">
              <w:rPr>
                <w:rFonts w:ascii="Arial" w:eastAsia="Times New Roman" w:hAnsi="Arial" w:cs="Arial"/>
                <w:b/>
                <w:bCs/>
              </w:rPr>
              <w:t>Ab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8BC10" w14:textId="678832B7" w:rsidR="003062C3" w:rsidRPr="00FE1197" w:rsidRDefault="003062C3" w:rsidP="003062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  <w:tr w:rsidR="003062C3" w:rsidRPr="00CB2B18" w14:paraId="14DD6186" w14:textId="77777777" w:rsidTr="003062C3">
        <w:trPr>
          <w:trHeight w:val="386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7CC6" w14:textId="77777777" w:rsidR="003062C3" w:rsidRPr="00CB2B18" w:rsidRDefault="003062C3" w:rsidP="00306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gramStart"/>
            <w:r w:rsidRPr="00CB2B18">
              <w:rPr>
                <w:rFonts w:ascii="Arial" w:eastAsia="Times New Roman" w:hAnsi="Arial" w:cs="Arial"/>
                <w:b/>
                <w:bCs/>
              </w:rPr>
              <w:t>ab</w:t>
            </w:r>
            <w:proofErr w:type="gramEnd"/>
            <w:r w:rsidRPr="00CB2B18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C9358" w14:textId="1BD77ED9" w:rsidR="003062C3" w:rsidRPr="00FE1197" w:rsidRDefault="003062C3" w:rsidP="003062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  <w:tr w:rsidR="003062C3" w:rsidRPr="00CB2B18" w14:paraId="4C6F3E47" w14:textId="77777777" w:rsidTr="003062C3">
        <w:trPr>
          <w:trHeight w:val="386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2142" w14:textId="77777777" w:rsidR="003062C3" w:rsidRPr="00CB2B18" w:rsidRDefault="003062C3" w:rsidP="00306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B2B18">
              <w:rPr>
                <w:rFonts w:ascii="Arial" w:eastAsia="Times New Roman" w:hAnsi="Arial" w:cs="Arial"/>
                <w:b/>
                <w:bCs/>
              </w:rPr>
              <w:t>2er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F90B6" w14:textId="26A67307" w:rsidR="003062C3" w:rsidRPr="00FE1197" w:rsidRDefault="003062C3" w:rsidP="003062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  <w:tr w:rsidR="003062C3" w:rsidRPr="00CB2B18" w14:paraId="1C1D1CF4" w14:textId="77777777" w:rsidTr="003062C3">
        <w:trPr>
          <w:trHeight w:val="386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116B" w14:textId="77777777" w:rsidR="003062C3" w:rsidRPr="00CB2B18" w:rsidRDefault="003062C3" w:rsidP="00306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B2B18">
              <w:rPr>
                <w:rFonts w:ascii="Arial" w:eastAsia="Times New Roman" w:hAnsi="Arial" w:cs="Arial"/>
                <w:b/>
                <w:bCs/>
              </w:rPr>
              <w:t>*2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A17BA" w14:textId="070EA3D9" w:rsidR="003062C3" w:rsidRPr="00FE1197" w:rsidRDefault="003062C3" w:rsidP="003062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  <w:tr w:rsidR="003062C3" w:rsidRPr="00CB2B18" w14:paraId="513760C4" w14:textId="77777777" w:rsidTr="003062C3">
        <w:trPr>
          <w:trHeight w:val="386"/>
        </w:trPr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8313" w14:textId="77777777" w:rsidR="003062C3" w:rsidRPr="00CB2B18" w:rsidRDefault="003062C3" w:rsidP="00306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B2B18">
              <w:rPr>
                <w:rFonts w:ascii="Arial" w:eastAsia="Times New Roman" w:hAnsi="Arial" w:cs="Arial"/>
                <w:b/>
                <w:bCs/>
              </w:rPr>
              <w:t>Sem inserção de valor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D3FDA" w14:textId="264EFF83" w:rsidR="003062C3" w:rsidRPr="00FE1197" w:rsidRDefault="003062C3" w:rsidP="003062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</w:tbl>
    <w:p w14:paraId="27E42DA9" w14:textId="44A1993C" w:rsidR="00B106AB" w:rsidRDefault="00B106AB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0680751B" w14:textId="77777777" w:rsidR="00CB2B18" w:rsidRDefault="00CB2B18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77B8627D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6.1.3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Critérios de Suspensão e de Reinício</w:t>
      </w:r>
    </w:p>
    <w:p w14:paraId="3053C1AC" w14:textId="0FB2C78A" w:rsidR="003062C3" w:rsidRPr="003062C3" w:rsidRDefault="003062C3" w:rsidP="003062C3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 w:rsidRPr="003062C3">
        <w:rPr>
          <w:rFonts w:ascii="ArialMT" w:eastAsia="ArialMT" w:hAnsi="ArialMT" w:cs="ArialMT"/>
          <w:sz w:val="24"/>
          <w:szCs w:val="24"/>
        </w:rPr>
        <w:t>Caso seja encontrado algum defeito no código;</w:t>
      </w:r>
    </w:p>
    <w:p w14:paraId="097646B9" w14:textId="77777777" w:rsidR="007313C4" w:rsidRPr="003062C3" w:rsidRDefault="007313C4" w:rsidP="007313C4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O r</w:t>
      </w:r>
      <w:r w:rsidRPr="003062C3">
        <w:rPr>
          <w:rFonts w:ascii="ArialMT" w:eastAsia="ArialMT" w:hAnsi="ArialMT" w:cs="ArialMT"/>
          <w:sz w:val="24"/>
          <w:szCs w:val="24"/>
        </w:rPr>
        <w:t xml:space="preserve">einício </w:t>
      </w:r>
      <w:r>
        <w:rPr>
          <w:rFonts w:ascii="ArialMT" w:eastAsia="ArialMT" w:hAnsi="ArialMT" w:cs="ArialMT"/>
          <w:sz w:val="24"/>
          <w:szCs w:val="24"/>
        </w:rPr>
        <w:t xml:space="preserve">dos testes </w:t>
      </w:r>
      <w:r w:rsidRPr="003062C3">
        <w:rPr>
          <w:rFonts w:ascii="ArialMT" w:eastAsia="ArialMT" w:hAnsi="ArialMT" w:cs="ArialMT"/>
          <w:sz w:val="24"/>
          <w:szCs w:val="24"/>
        </w:rPr>
        <w:t>se dá com a correção do defeito.</w:t>
      </w:r>
    </w:p>
    <w:p w14:paraId="77A75B27" w14:textId="57FD6A58" w:rsidR="00B106AB" w:rsidRDefault="00B106AB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083DEEE8" w14:textId="4495575E" w:rsidR="003062C3" w:rsidRDefault="007313C4" w:rsidP="003062C3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6.2</w:t>
      </w:r>
      <w:r w:rsidR="003062C3"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 w:rsidR="003062C3">
        <w:rPr>
          <w:rFonts w:ascii="ArialMT" w:hAnsi="ArialMT" w:cs="ArialMT"/>
          <w:b/>
          <w:bCs/>
          <w:sz w:val="26"/>
          <w:szCs w:val="26"/>
          <w:u w:color="61196A"/>
        </w:rPr>
        <w:t>Plano de Teste – Criar estória</w:t>
      </w:r>
    </w:p>
    <w:p w14:paraId="41D7215F" w14:textId="49880CA1" w:rsidR="003062C3" w:rsidRDefault="007313C4" w:rsidP="003062C3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6.2</w:t>
      </w:r>
      <w:r w:rsidR="003062C3">
        <w:rPr>
          <w:rFonts w:ascii="ArialMT" w:hAnsi="ArialMT" w:cs="ArialMT"/>
          <w:i/>
          <w:iCs/>
          <w:sz w:val="26"/>
          <w:szCs w:val="26"/>
          <w:u w:color="61196A"/>
        </w:rPr>
        <w:t>.1</w:t>
      </w:r>
      <w:r w:rsidR="003062C3"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 w:rsidR="003062C3">
        <w:rPr>
          <w:rFonts w:ascii="ArialMT" w:hAnsi="ArialMT" w:cs="ArialMT"/>
          <w:i/>
          <w:iCs/>
          <w:sz w:val="26"/>
          <w:szCs w:val="26"/>
          <w:u w:color="61196A"/>
        </w:rPr>
        <w:t>Critérios de Entrada de Plano de Teste</w:t>
      </w:r>
    </w:p>
    <w:p w14:paraId="2B8AE357" w14:textId="77777777" w:rsidR="007313C4" w:rsidRPr="007313C4" w:rsidRDefault="007313C4" w:rsidP="007313C4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7313C4">
        <w:rPr>
          <w:rFonts w:ascii="ArialMT" w:eastAsia="ArialMT" w:hAnsi="ArialMT" w:cs="ArialMT"/>
          <w:sz w:val="24"/>
          <w:szCs w:val="24"/>
        </w:rPr>
        <w:t xml:space="preserve">Dois valores devem ser inseridos. </w:t>
      </w:r>
    </w:p>
    <w:p w14:paraId="0A404A57" w14:textId="77777777" w:rsidR="007313C4" w:rsidRPr="007313C4" w:rsidRDefault="007313C4" w:rsidP="007313C4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7313C4">
        <w:rPr>
          <w:rFonts w:ascii="ArialMT" w:eastAsia="ArialMT" w:hAnsi="ArialMT" w:cs="ArialMT"/>
          <w:sz w:val="24"/>
          <w:szCs w:val="24"/>
        </w:rPr>
        <w:t>Somente valores inteiros positivos devem ser inseridos;</w:t>
      </w:r>
    </w:p>
    <w:p w14:paraId="5F7094E4" w14:textId="77777777" w:rsidR="007313C4" w:rsidRPr="007313C4" w:rsidRDefault="007313C4" w:rsidP="007313C4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7313C4">
        <w:rPr>
          <w:rFonts w:ascii="ArialMT" w:eastAsia="ArialMT" w:hAnsi="ArialMT" w:cs="ArialMT"/>
          <w:sz w:val="24"/>
          <w:szCs w:val="24"/>
        </w:rPr>
        <w:t xml:space="preserve">O primeiro referente ao tempo estimado da estória e o segundo o número de pontos que aquela estória possui. </w:t>
      </w:r>
    </w:p>
    <w:p w14:paraId="7D0CCBE3" w14:textId="77777777" w:rsidR="007313C4" w:rsidRPr="007313C4" w:rsidRDefault="007313C4" w:rsidP="007313C4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7313C4">
        <w:rPr>
          <w:rFonts w:ascii="ArialMT" w:eastAsia="ArialMT" w:hAnsi="ArialMT" w:cs="ArialMT"/>
          <w:sz w:val="24"/>
          <w:szCs w:val="24"/>
        </w:rPr>
        <w:lastRenderedPageBreak/>
        <w:t xml:space="preserve">Tempo estimado da </w:t>
      </w:r>
      <w:proofErr w:type="spellStart"/>
      <w:r w:rsidRPr="007313C4">
        <w:rPr>
          <w:rFonts w:ascii="ArialMT" w:eastAsia="ArialMT" w:hAnsi="ArialMT" w:cs="ArialMT"/>
          <w:sz w:val="24"/>
          <w:szCs w:val="24"/>
        </w:rPr>
        <w:t>estoria</w:t>
      </w:r>
      <w:proofErr w:type="spellEnd"/>
      <w:r w:rsidRPr="007313C4">
        <w:rPr>
          <w:rFonts w:ascii="ArialMT" w:eastAsia="ArialMT" w:hAnsi="ArialMT" w:cs="ArialMT"/>
          <w:sz w:val="24"/>
          <w:szCs w:val="24"/>
        </w:rPr>
        <w:t xml:space="preserve"> (min): &gt;= 1 &amp;&amp; &lt;= (9600 * número de desenvolvedores na equipe)</w:t>
      </w:r>
    </w:p>
    <w:p w14:paraId="6EF6B43B" w14:textId="77777777" w:rsidR="007313C4" w:rsidRPr="007313C4" w:rsidRDefault="007313C4" w:rsidP="007313C4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7313C4">
        <w:rPr>
          <w:rFonts w:ascii="ArialMT" w:eastAsia="ArialMT" w:hAnsi="ArialMT" w:cs="ArialMT"/>
          <w:sz w:val="24"/>
          <w:szCs w:val="24"/>
        </w:rPr>
        <w:t xml:space="preserve">9600 representa: 8hs de trabalho por dia * 20 dias de </w:t>
      </w:r>
      <w:proofErr w:type="spellStart"/>
      <w:r w:rsidRPr="007313C4">
        <w:rPr>
          <w:rFonts w:ascii="ArialMT" w:eastAsia="ArialMT" w:hAnsi="ArialMT" w:cs="ArialMT"/>
          <w:sz w:val="24"/>
          <w:szCs w:val="24"/>
        </w:rPr>
        <w:t>trabaho</w:t>
      </w:r>
      <w:proofErr w:type="spellEnd"/>
      <w:r w:rsidRPr="007313C4">
        <w:rPr>
          <w:rFonts w:ascii="ArialMT" w:eastAsia="ArialMT" w:hAnsi="ArialMT" w:cs="ArialMT"/>
          <w:sz w:val="24"/>
          <w:szCs w:val="24"/>
        </w:rPr>
        <w:t xml:space="preserve"> por mês * 60 minutos</w:t>
      </w:r>
    </w:p>
    <w:p w14:paraId="096D2383" w14:textId="77777777" w:rsidR="007313C4" w:rsidRPr="007313C4" w:rsidRDefault="007313C4" w:rsidP="007313C4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</w:p>
    <w:p w14:paraId="4FA9B8BA" w14:textId="3AF8179B" w:rsidR="003062C3" w:rsidRDefault="007313C4" w:rsidP="007313C4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7313C4">
        <w:rPr>
          <w:rFonts w:ascii="ArialMT" w:eastAsia="ArialMT" w:hAnsi="ArialMT" w:cs="ArialMT"/>
          <w:sz w:val="24"/>
          <w:szCs w:val="24"/>
        </w:rPr>
        <w:t>Pontos: &gt;= 1</w:t>
      </w:r>
    </w:p>
    <w:p w14:paraId="19470F02" w14:textId="77777777" w:rsidR="007313C4" w:rsidRDefault="007313C4" w:rsidP="003062C3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3D2095FB" w14:textId="77777777" w:rsidR="003062C3" w:rsidRDefault="003062C3" w:rsidP="0060033C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6.1.2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Critérios de Saída de Plano de Teste</w:t>
      </w:r>
    </w:p>
    <w:tbl>
      <w:tblPr>
        <w:tblW w:w="84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4811"/>
      </w:tblGrid>
      <w:tr w:rsidR="007313C4" w:rsidRPr="007313C4" w14:paraId="04670F42" w14:textId="77777777" w:rsidTr="007313C4">
        <w:trPr>
          <w:trHeight w:val="296"/>
        </w:trPr>
        <w:tc>
          <w:tcPr>
            <w:tcW w:w="8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6EB21" w14:textId="64E33D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Tempo estimado da </w:t>
            </w:r>
            <w:r w:rsidR="00FE1197"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estória</w:t>
            </w:r>
          </w:p>
        </w:tc>
      </w:tr>
      <w:tr w:rsidR="007313C4" w:rsidRPr="007313C4" w14:paraId="06687549" w14:textId="77777777" w:rsidTr="00FE1197">
        <w:trPr>
          <w:trHeight w:val="296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0849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8510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Saída</w:t>
            </w:r>
          </w:p>
        </w:tc>
      </w:tr>
      <w:tr w:rsidR="007313C4" w:rsidRPr="007313C4" w14:paraId="105D6B70" w14:textId="77777777" w:rsidTr="00FE1197">
        <w:trPr>
          <w:trHeight w:val="593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1D14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07DF7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Criação de uma </w:t>
            </w: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estoria</w:t>
            </w:r>
            <w:proofErr w:type="spellEnd"/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 com um minuto de duração</w:t>
            </w:r>
          </w:p>
        </w:tc>
      </w:tr>
      <w:tr w:rsidR="007313C4" w:rsidRPr="007313C4" w14:paraId="6021D049" w14:textId="77777777" w:rsidTr="00FE1197">
        <w:trPr>
          <w:trHeight w:val="593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6115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C41B6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Criação de uma </w:t>
            </w: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estoria</w:t>
            </w:r>
            <w:proofErr w:type="spellEnd"/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 com dois minutos de duração</w:t>
            </w:r>
          </w:p>
        </w:tc>
      </w:tr>
      <w:tr w:rsidR="007313C4" w:rsidRPr="007313C4" w14:paraId="0D939298" w14:textId="77777777" w:rsidTr="00FE1197">
        <w:trPr>
          <w:trHeight w:val="296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7363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61E7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Throw</w:t>
            </w:r>
            <w:proofErr w:type="spellEnd"/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Exception</w:t>
            </w:r>
            <w:proofErr w:type="spellEnd"/>
          </w:p>
        </w:tc>
      </w:tr>
      <w:tr w:rsidR="007313C4" w:rsidRPr="007313C4" w14:paraId="333E7701" w14:textId="77777777" w:rsidTr="00FE1197">
        <w:trPr>
          <w:trHeight w:val="296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31E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ab</w:t>
            </w:r>
            <w:proofErr w:type="spellEnd"/>
            <w:proofErr w:type="gramEnd"/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150D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Throw</w:t>
            </w:r>
            <w:proofErr w:type="spellEnd"/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Exception</w:t>
            </w:r>
            <w:proofErr w:type="spellEnd"/>
          </w:p>
        </w:tc>
      </w:tr>
      <w:tr w:rsidR="007313C4" w:rsidRPr="007313C4" w14:paraId="493D5909" w14:textId="77777777" w:rsidTr="00FE1197">
        <w:trPr>
          <w:trHeight w:val="296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2EB0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ab</w:t>
            </w:r>
            <w:proofErr w:type="gramEnd"/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0128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Throw</w:t>
            </w:r>
            <w:proofErr w:type="spellEnd"/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Exception</w:t>
            </w:r>
            <w:proofErr w:type="spellEnd"/>
          </w:p>
        </w:tc>
      </w:tr>
      <w:tr w:rsidR="007313C4" w:rsidRPr="007313C4" w14:paraId="178A08DE" w14:textId="77777777" w:rsidTr="00FE1197">
        <w:trPr>
          <w:trHeight w:val="296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91B3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2er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5B4A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Throw</w:t>
            </w:r>
            <w:proofErr w:type="spellEnd"/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Exception</w:t>
            </w:r>
            <w:proofErr w:type="spellEnd"/>
          </w:p>
        </w:tc>
      </w:tr>
      <w:tr w:rsidR="007313C4" w:rsidRPr="007313C4" w14:paraId="1F80FAF4" w14:textId="77777777" w:rsidTr="00FE1197">
        <w:trPr>
          <w:trHeight w:val="296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DE1A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*2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60CA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Throw</w:t>
            </w:r>
            <w:proofErr w:type="spellEnd"/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Exception</w:t>
            </w:r>
            <w:proofErr w:type="spellEnd"/>
          </w:p>
        </w:tc>
      </w:tr>
      <w:tr w:rsidR="007313C4" w:rsidRPr="007313C4" w14:paraId="0713E429" w14:textId="77777777" w:rsidTr="00FE1197">
        <w:trPr>
          <w:trHeight w:val="296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26C0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Sem inserção de valor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71DC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Throw</w:t>
            </w:r>
            <w:proofErr w:type="spellEnd"/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313C4">
              <w:rPr>
                <w:rFonts w:ascii="Calibri" w:eastAsia="Times New Roman" w:hAnsi="Calibri" w:cs="Times New Roman"/>
                <w:color w:val="000000"/>
              </w:rPr>
              <w:t>Exception</w:t>
            </w:r>
            <w:proofErr w:type="spellEnd"/>
          </w:p>
        </w:tc>
      </w:tr>
    </w:tbl>
    <w:p w14:paraId="6A968AE7" w14:textId="77777777" w:rsidR="003062C3" w:rsidRDefault="003062C3" w:rsidP="003062C3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tbl>
      <w:tblPr>
        <w:tblW w:w="84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3"/>
        <w:gridCol w:w="4825"/>
      </w:tblGrid>
      <w:tr w:rsidR="007313C4" w:rsidRPr="007313C4" w14:paraId="6C8813B9" w14:textId="77777777" w:rsidTr="007313C4">
        <w:trPr>
          <w:trHeight w:val="324"/>
        </w:trPr>
        <w:tc>
          <w:tcPr>
            <w:tcW w:w="8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7B62" w14:textId="0271C765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Pontos por </w:t>
            </w:r>
            <w:r w:rsidR="00FE1197"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estória</w:t>
            </w:r>
          </w:p>
        </w:tc>
      </w:tr>
      <w:tr w:rsidR="007313C4" w:rsidRPr="007313C4" w14:paraId="62001A73" w14:textId="77777777" w:rsidTr="007313C4">
        <w:trPr>
          <w:trHeight w:val="324"/>
        </w:trPr>
        <w:tc>
          <w:tcPr>
            <w:tcW w:w="3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9818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9C2C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Saída</w:t>
            </w:r>
          </w:p>
        </w:tc>
      </w:tr>
      <w:tr w:rsidR="007313C4" w:rsidRPr="007313C4" w14:paraId="3BF98F99" w14:textId="77777777" w:rsidTr="007313C4">
        <w:trPr>
          <w:trHeight w:val="324"/>
        </w:trPr>
        <w:tc>
          <w:tcPr>
            <w:tcW w:w="3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9F25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D2176" w14:textId="7873D478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Criação de uma </w:t>
            </w:r>
            <w:r w:rsidR="00FE1197" w:rsidRPr="007313C4">
              <w:rPr>
                <w:rFonts w:ascii="Calibri" w:eastAsia="Times New Roman" w:hAnsi="Calibri" w:cs="Times New Roman"/>
                <w:color w:val="000000"/>
              </w:rPr>
              <w:t>estória</w:t>
            </w:r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 com 1 ponto</w:t>
            </w:r>
          </w:p>
        </w:tc>
      </w:tr>
      <w:tr w:rsidR="007313C4" w:rsidRPr="007313C4" w14:paraId="560A9AF9" w14:textId="77777777" w:rsidTr="007313C4">
        <w:trPr>
          <w:trHeight w:val="324"/>
        </w:trPr>
        <w:tc>
          <w:tcPr>
            <w:tcW w:w="3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B15A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EC28E" w14:textId="4D61121B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Criação de uma </w:t>
            </w:r>
            <w:r w:rsidR="00FE1197" w:rsidRPr="007313C4">
              <w:rPr>
                <w:rFonts w:ascii="Calibri" w:eastAsia="Times New Roman" w:hAnsi="Calibri" w:cs="Times New Roman"/>
                <w:color w:val="000000"/>
              </w:rPr>
              <w:t>estória</w:t>
            </w:r>
            <w:r w:rsidRPr="007313C4">
              <w:rPr>
                <w:rFonts w:ascii="Calibri" w:eastAsia="Times New Roman" w:hAnsi="Calibri" w:cs="Times New Roman"/>
                <w:color w:val="000000"/>
              </w:rPr>
              <w:t xml:space="preserve"> com 2 pontos</w:t>
            </w:r>
          </w:p>
        </w:tc>
      </w:tr>
      <w:tr w:rsidR="007313C4" w:rsidRPr="007313C4" w14:paraId="70DC8B96" w14:textId="77777777" w:rsidTr="007313C4">
        <w:trPr>
          <w:trHeight w:val="324"/>
        </w:trPr>
        <w:tc>
          <w:tcPr>
            <w:tcW w:w="3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370B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931D" w14:textId="77777777" w:rsidR="007313C4" w:rsidRPr="00FE1197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  <w:tr w:rsidR="007313C4" w:rsidRPr="007313C4" w14:paraId="6D9B54E8" w14:textId="77777777" w:rsidTr="007313C4">
        <w:trPr>
          <w:trHeight w:val="324"/>
        </w:trPr>
        <w:tc>
          <w:tcPr>
            <w:tcW w:w="3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E157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ab</w:t>
            </w:r>
            <w:proofErr w:type="spellEnd"/>
            <w:proofErr w:type="gramEnd"/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BD84" w14:textId="77777777" w:rsidR="007313C4" w:rsidRPr="00FE1197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  <w:tr w:rsidR="007313C4" w:rsidRPr="007313C4" w14:paraId="333674E3" w14:textId="77777777" w:rsidTr="007313C4">
        <w:trPr>
          <w:trHeight w:val="324"/>
        </w:trPr>
        <w:tc>
          <w:tcPr>
            <w:tcW w:w="3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2DF5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ab</w:t>
            </w:r>
            <w:proofErr w:type="gramEnd"/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FC92" w14:textId="77777777" w:rsidR="007313C4" w:rsidRPr="00FE1197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  <w:tr w:rsidR="007313C4" w:rsidRPr="007313C4" w14:paraId="0C5E2C63" w14:textId="77777777" w:rsidTr="007313C4">
        <w:trPr>
          <w:trHeight w:val="324"/>
        </w:trPr>
        <w:tc>
          <w:tcPr>
            <w:tcW w:w="3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E814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2er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2945" w14:textId="77777777" w:rsidR="007313C4" w:rsidRPr="00FE1197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  <w:tr w:rsidR="007313C4" w:rsidRPr="007313C4" w14:paraId="60C6E5F6" w14:textId="77777777" w:rsidTr="007313C4">
        <w:trPr>
          <w:trHeight w:val="324"/>
        </w:trPr>
        <w:tc>
          <w:tcPr>
            <w:tcW w:w="3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9029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*2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1F3B" w14:textId="77777777" w:rsidR="007313C4" w:rsidRPr="00FE1197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  <w:tr w:rsidR="007313C4" w:rsidRPr="007313C4" w14:paraId="50A8DA3D" w14:textId="77777777" w:rsidTr="007313C4">
        <w:trPr>
          <w:trHeight w:val="324"/>
        </w:trPr>
        <w:tc>
          <w:tcPr>
            <w:tcW w:w="3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EBCD" w14:textId="77777777" w:rsidR="007313C4" w:rsidRPr="007313C4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13C4">
              <w:rPr>
                <w:rFonts w:ascii="Calibri" w:eastAsia="Times New Roman" w:hAnsi="Calibri" w:cs="Times New Roman"/>
                <w:b/>
                <w:bCs/>
                <w:color w:val="000000"/>
              </w:rPr>
              <w:t>Sem inserção de valor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04B9" w14:textId="77777777" w:rsidR="007313C4" w:rsidRPr="00FE1197" w:rsidRDefault="007313C4" w:rsidP="007313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Throw</w:t>
            </w:r>
            <w:proofErr w:type="spellEnd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FE1197">
              <w:rPr>
                <w:rFonts w:ascii="Calibri" w:eastAsia="Times New Roman" w:hAnsi="Calibri" w:cs="Times New Roman"/>
                <w:i/>
                <w:color w:val="000000"/>
              </w:rPr>
              <w:t>Exception</w:t>
            </w:r>
            <w:proofErr w:type="spellEnd"/>
          </w:p>
        </w:tc>
      </w:tr>
    </w:tbl>
    <w:p w14:paraId="5AAE65EE" w14:textId="77777777" w:rsidR="007313C4" w:rsidRDefault="007313C4" w:rsidP="003062C3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5481F27B" w14:textId="20314AAF" w:rsidR="003062C3" w:rsidRDefault="003062C3" w:rsidP="003062C3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6.</w:t>
      </w:r>
      <w:r w:rsidR="007313C4">
        <w:rPr>
          <w:rFonts w:ascii="ArialMT" w:hAnsi="ArialMT" w:cs="ArialMT"/>
          <w:i/>
          <w:iCs/>
          <w:sz w:val="26"/>
          <w:szCs w:val="26"/>
          <w:u w:color="61196A"/>
        </w:rPr>
        <w:t>2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.3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Critérios de Suspensão e de Reinício</w:t>
      </w:r>
    </w:p>
    <w:p w14:paraId="18402D81" w14:textId="77777777" w:rsidR="003062C3" w:rsidRPr="003062C3" w:rsidRDefault="003062C3" w:rsidP="0060033C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3062C3">
        <w:rPr>
          <w:rFonts w:ascii="ArialMT" w:eastAsia="ArialMT" w:hAnsi="ArialMT" w:cs="ArialMT"/>
          <w:sz w:val="24"/>
          <w:szCs w:val="24"/>
        </w:rPr>
        <w:t>Caso seja encontrado algum defeito no código;</w:t>
      </w:r>
    </w:p>
    <w:p w14:paraId="711E7904" w14:textId="4ACB63EF" w:rsidR="003062C3" w:rsidRPr="003062C3" w:rsidRDefault="007313C4" w:rsidP="003062C3">
      <w:pPr>
        <w:widowControl w:val="0"/>
        <w:autoSpaceDE w:val="0"/>
        <w:autoSpaceDN w:val="0"/>
        <w:adjustRightInd w:val="0"/>
        <w:spacing w:after="80" w:line="320" w:lineRule="atLeast"/>
        <w:ind w:left="600"/>
        <w:jc w:val="both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O r</w:t>
      </w:r>
      <w:r w:rsidR="003062C3" w:rsidRPr="003062C3">
        <w:rPr>
          <w:rFonts w:ascii="ArialMT" w:eastAsia="ArialMT" w:hAnsi="ArialMT" w:cs="ArialMT"/>
          <w:sz w:val="24"/>
          <w:szCs w:val="24"/>
        </w:rPr>
        <w:t xml:space="preserve">einício </w:t>
      </w:r>
      <w:r>
        <w:rPr>
          <w:rFonts w:ascii="ArialMT" w:eastAsia="ArialMT" w:hAnsi="ArialMT" w:cs="ArialMT"/>
          <w:sz w:val="24"/>
          <w:szCs w:val="24"/>
        </w:rPr>
        <w:t xml:space="preserve">dos testes </w:t>
      </w:r>
      <w:r w:rsidR="003062C3" w:rsidRPr="003062C3">
        <w:rPr>
          <w:rFonts w:ascii="ArialMT" w:eastAsia="ArialMT" w:hAnsi="ArialMT" w:cs="ArialMT"/>
          <w:sz w:val="24"/>
          <w:szCs w:val="24"/>
        </w:rPr>
        <w:t>se dá com a correção do defeito.</w:t>
      </w:r>
    </w:p>
    <w:p w14:paraId="39156F69" w14:textId="77777777" w:rsidR="003062C3" w:rsidRDefault="003062C3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22289B34" w14:textId="458CF9C1" w:rsidR="007313C4" w:rsidRPr="007313C4" w:rsidRDefault="007313C4" w:rsidP="007313C4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6.3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Plano de Teste – Criar estória</w:t>
      </w:r>
    </w:p>
    <w:p w14:paraId="75B7E321" w14:textId="208B520F" w:rsidR="003062C3" w:rsidRDefault="003062C3" w:rsidP="003062C3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6.</w:t>
      </w:r>
      <w:r w:rsidR="007313C4">
        <w:rPr>
          <w:rFonts w:ascii="ArialMT" w:hAnsi="ArialMT" w:cs="ArialMT"/>
          <w:i/>
          <w:iCs/>
          <w:sz w:val="26"/>
          <w:szCs w:val="26"/>
          <w:u w:color="61196A"/>
        </w:rPr>
        <w:t>3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.1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Critérios de Entrada de Plano de Teste</w:t>
      </w:r>
    </w:p>
    <w:p w14:paraId="27101377" w14:textId="4DAE4037" w:rsidR="003062C3" w:rsidRPr="00CB2B18" w:rsidRDefault="0060033C" w:rsidP="0060033C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lastRenderedPageBreak/>
        <w:t>Este teste tem como entrada conforme nos dois casos de testes expressos acima.</w:t>
      </w:r>
    </w:p>
    <w:p w14:paraId="2EC77960" w14:textId="77777777" w:rsidR="003062C3" w:rsidRDefault="003062C3" w:rsidP="003062C3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358813BE" w14:textId="4276F3BB" w:rsidR="003062C3" w:rsidRDefault="003062C3" w:rsidP="0060033C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6.</w:t>
      </w:r>
      <w:r w:rsidR="007313C4">
        <w:rPr>
          <w:rFonts w:ascii="ArialMT" w:hAnsi="ArialMT" w:cs="ArialMT"/>
          <w:i/>
          <w:iCs/>
          <w:sz w:val="26"/>
          <w:szCs w:val="26"/>
          <w:u w:color="61196A"/>
        </w:rPr>
        <w:t>3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.2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Critérios de Saída de Plano de Teste</w:t>
      </w:r>
    </w:p>
    <w:p w14:paraId="23CE7DF9" w14:textId="6426B959" w:rsidR="003062C3" w:rsidRPr="0060033C" w:rsidRDefault="0060033C" w:rsidP="0060033C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60033C">
        <w:rPr>
          <w:rFonts w:ascii="ArialMT" w:eastAsia="ArialMT" w:hAnsi="ArialMT" w:cs="ArialMT"/>
          <w:sz w:val="24"/>
          <w:szCs w:val="24"/>
        </w:rPr>
        <w:t xml:space="preserve">Os mesmos resultados expressos nos casos de testes acima. Caso todos os valores inseridos estavam corretos será gerado o gráfico de </w:t>
      </w:r>
      <w:proofErr w:type="spellStart"/>
      <w:r w:rsidRPr="0060033C">
        <w:rPr>
          <w:rFonts w:ascii="ArialMT" w:eastAsia="ArialMT" w:hAnsi="ArialMT" w:cs="ArialMT"/>
          <w:sz w:val="24"/>
          <w:szCs w:val="24"/>
        </w:rPr>
        <w:t>burndown</w:t>
      </w:r>
      <w:proofErr w:type="spellEnd"/>
      <w:r w:rsidRPr="0060033C">
        <w:rPr>
          <w:rFonts w:ascii="ArialMT" w:eastAsia="ArialMT" w:hAnsi="ArialMT" w:cs="ArialMT"/>
          <w:sz w:val="24"/>
          <w:szCs w:val="24"/>
        </w:rPr>
        <w:t>.</w:t>
      </w:r>
    </w:p>
    <w:p w14:paraId="43C379AC" w14:textId="77777777" w:rsidR="003062C3" w:rsidRDefault="003062C3" w:rsidP="003062C3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3D1F8883" w14:textId="56739C6A" w:rsidR="003062C3" w:rsidRDefault="003062C3" w:rsidP="0060033C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6.</w:t>
      </w:r>
      <w:r w:rsidR="007313C4">
        <w:rPr>
          <w:rFonts w:ascii="ArialMT" w:hAnsi="ArialMT" w:cs="ArialMT"/>
          <w:i/>
          <w:iCs/>
          <w:sz w:val="26"/>
          <w:szCs w:val="26"/>
          <w:u w:color="61196A"/>
        </w:rPr>
        <w:t>3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.3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Critérios de Suspensão e de Reinício</w:t>
      </w:r>
    </w:p>
    <w:p w14:paraId="7DC4D8EF" w14:textId="77777777" w:rsidR="003062C3" w:rsidRPr="003062C3" w:rsidRDefault="003062C3" w:rsidP="0060033C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3062C3">
        <w:rPr>
          <w:rFonts w:ascii="ArialMT" w:eastAsia="ArialMT" w:hAnsi="ArialMT" w:cs="ArialMT"/>
          <w:sz w:val="24"/>
          <w:szCs w:val="24"/>
        </w:rPr>
        <w:t>Caso seja encontrado algum defeito no código;</w:t>
      </w:r>
    </w:p>
    <w:p w14:paraId="03C356BE" w14:textId="77777777" w:rsidR="003062C3" w:rsidRPr="003062C3" w:rsidRDefault="003062C3" w:rsidP="0060033C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3062C3">
        <w:rPr>
          <w:rFonts w:ascii="ArialMT" w:eastAsia="ArialMT" w:hAnsi="ArialMT" w:cs="ArialMT"/>
          <w:sz w:val="24"/>
          <w:szCs w:val="24"/>
        </w:rPr>
        <w:t>Reinício se dá com a correção do defeito.</w:t>
      </w:r>
    </w:p>
    <w:p w14:paraId="77E36BB2" w14:textId="77777777" w:rsidR="003062C3" w:rsidRDefault="003062C3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4D185C6A" w14:textId="77777777" w:rsidR="003062C3" w:rsidRDefault="003062C3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6A60F036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32"/>
          <w:szCs w:val="32"/>
          <w:u w:color="61196A"/>
        </w:rPr>
      </w:pPr>
      <w:r>
        <w:rPr>
          <w:rFonts w:ascii="ArialMT" w:hAnsi="ArialMT" w:cs="ArialMT"/>
          <w:b/>
          <w:bCs/>
          <w:sz w:val="32"/>
          <w:szCs w:val="32"/>
          <w:u w:color="61196A"/>
        </w:rPr>
        <w:t>7.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32"/>
          <w:szCs w:val="32"/>
          <w:u w:color="61196A"/>
        </w:rPr>
        <w:t>Produtos Liberados</w:t>
      </w:r>
    </w:p>
    <w:p w14:paraId="3CA17D86" w14:textId="20006EAD" w:rsidR="0060033C" w:rsidRPr="00FE1197" w:rsidRDefault="0060033C" w:rsidP="00FE1197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line="320" w:lineRule="atLeast"/>
        <w:rPr>
          <w:rFonts w:ascii="ArialMT" w:eastAsia="ArialMT" w:hAnsi="ArialMT" w:cs="ArialMT"/>
          <w:sz w:val="24"/>
          <w:szCs w:val="24"/>
        </w:rPr>
      </w:pPr>
      <w:r w:rsidRPr="00FE1197">
        <w:rPr>
          <w:rFonts w:ascii="ArialMT" w:eastAsia="ArialMT" w:hAnsi="ArialMT" w:cs="ArialMT"/>
          <w:sz w:val="24"/>
          <w:szCs w:val="24"/>
        </w:rPr>
        <w:t>Código de teste pronto e funcional</w:t>
      </w:r>
      <w:r w:rsidR="00FE1197" w:rsidRPr="00FE1197">
        <w:rPr>
          <w:rFonts w:ascii="ArialMT" w:eastAsia="ArialMT" w:hAnsi="ArialMT" w:cs="ArialMT"/>
          <w:sz w:val="24"/>
          <w:szCs w:val="24"/>
        </w:rPr>
        <w:t>; e</w:t>
      </w:r>
    </w:p>
    <w:p w14:paraId="2DBF0B86" w14:textId="54E1634C" w:rsidR="0060033C" w:rsidRPr="00FE1197" w:rsidRDefault="0060033C" w:rsidP="00FE1197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line="320" w:lineRule="atLeast"/>
        <w:rPr>
          <w:rFonts w:ascii="ArialMT" w:eastAsia="ArialMT" w:hAnsi="ArialMT" w:cs="ArialMT"/>
          <w:sz w:val="24"/>
          <w:szCs w:val="24"/>
        </w:rPr>
      </w:pPr>
      <w:proofErr w:type="spellStart"/>
      <w:r w:rsidRPr="00FE1197">
        <w:rPr>
          <w:rFonts w:ascii="ArialMT" w:eastAsia="ArialMT" w:hAnsi="ArialMT" w:cs="ArialMT"/>
          <w:sz w:val="24"/>
          <w:szCs w:val="24"/>
        </w:rPr>
        <w:t>Prints</w:t>
      </w:r>
      <w:proofErr w:type="spellEnd"/>
      <w:r w:rsidRPr="00FE1197">
        <w:rPr>
          <w:rFonts w:ascii="ArialMT" w:eastAsia="ArialMT" w:hAnsi="ArialMT" w:cs="ArialMT"/>
          <w:sz w:val="24"/>
          <w:szCs w:val="24"/>
        </w:rPr>
        <w:t xml:space="preserve"> de resultados de teste atestando o sucesso da tarefa.</w:t>
      </w:r>
    </w:p>
    <w:p w14:paraId="1D199A07" w14:textId="77777777" w:rsidR="0060033C" w:rsidRDefault="0060033C">
      <w:pPr>
        <w:widowControl w:val="0"/>
        <w:autoSpaceDE w:val="0"/>
        <w:autoSpaceDN w:val="0"/>
        <w:adjustRightInd w:val="0"/>
        <w:spacing w:after="80" w:line="320" w:lineRule="atLeast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3614086F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7.1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Sumários de Avaliação de Testes</w:t>
      </w:r>
    </w:p>
    <w:p w14:paraId="69EACAF2" w14:textId="103A5217" w:rsidR="0025757A" w:rsidRPr="0025757A" w:rsidRDefault="0025757A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25757A">
        <w:rPr>
          <w:rFonts w:ascii="ArialMT" w:eastAsia="ArialMT" w:hAnsi="ArialMT" w:cs="ArialMT"/>
          <w:sz w:val="24"/>
          <w:szCs w:val="24"/>
        </w:rPr>
        <w:t xml:space="preserve">A cada conclusão com sucesso do teste de unidade do código o </w:t>
      </w:r>
      <w:r>
        <w:rPr>
          <w:rFonts w:ascii="ArialMT" w:eastAsia="ArialMT" w:hAnsi="ArialMT" w:cs="ArialMT"/>
          <w:sz w:val="24"/>
          <w:szCs w:val="24"/>
        </w:rPr>
        <w:t>documento “S</w:t>
      </w:r>
      <w:r w:rsidRPr="0025757A">
        <w:rPr>
          <w:rFonts w:ascii="ArialMT" w:eastAsia="ArialMT" w:hAnsi="ArialMT" w:cs="ArialMT"/>
          <w:sz w:val="24"/>
          <w:szCs w:val="24"/>
        </w:rPr>
        <w:t xml:space="preserve">umário de </w:t>
      </w:r>
      <w:r>
        <w:rPr>
          <w:rFonts w:ascii="ArialMT" w:eastAsia="ArialMT" w:hAnsi="ArialMT" w:cs="ArialMT"/>
          <w:sz w:val="24"/>
          <w:szCs w:val="24"/>
        </w:rPr>
        <w:t>A</w:t>
      </w:r>
      <w:r w:rsidRPr="0025757A">
        <w:rPr>
          <w:rFonts w:ascii="ArialMT" w:eastAsia="ArialMT" w:hAnsi="ArialMT" w:cs="ArialMT"/>
          <w:sz w:val="24"/>
          <w:szCs w:val="24"/>
        </w:rPr>
        <w:t xml:space="preserve">valiação </w:t>
      </w:r>
      <w:r>
        <w:rPr>
          <w:rFonts w:ascii="ArialMT" w:eastAsia="ArialMT" w:hAnsi="ArialMT" w:cs="ArialMT"/>
          <w:sz w:val="24"/>
          <w:szCs w:val="24"/>
        </w:rPr>
        <w:t>de Testes” será atualizado. Informações como</w:t>
      </w:r>
      <w:r w:rsidRPr="0025757A">
        <w:rPr>
          <w:rFonts w:ascii="ArialMT" w:eastAsia="ArialMT" w:hAnsi="ArialMT" w:cs="ArialMT"/>
          <w:sz w:val="24"/>
          <w:szCs w:val="24"/>
        </w:rPr>
        <w:t xml:space="preserve"> tipo de teste</w:t>
      </w:r>
      <w:r>
        <w:rPr>
          <w:rFonts w:ascii="ArialMT" w:eastAsia="ArialMT" w:hAnsi="ArialMT" w:cs="ArialMT"/>
          <w:sz w:val="24"/>
          <w:szCs w:val="24"/>
        </w:rPr>
        <w:t xml:space="preserve"> realizado</w:t>
      </w:r>
      <w:r w:rsidRPr="0025757A">
        <w:rPr>
          <w:rFonts w:ascii="ArialMT" w:eastAsia="ArialMT" w:hAnsi="ArialMT" w:cs="ArialMT"/>
          <w:sz w:val="24"/>
          <w:szCs w:val="24"/>
        </w:rPr>
        <w:t>, unidade testada, resultado do teste</w:t>
      </w:r>
      <w:r>
        <w:rPr>
          <w:rFonts w:ascii="ArialMT" w:eastAsia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eastAsia="ArialMT" w:hAnsi="ArialMT" w:cs="ArialMT"/>
          <w:sz w:val="24"/>
          <w:szCs w:val="24"/>
        </w:rPr>
        <w:t>etc</w:t>
      </w:r>
      <w:proofErr w:type="spellEnd"/>
      <w:r>
        <w:rPr>
          <w:rFonts w:ascii="ArialMT" w:eastAsia="ArialMT" w:hAnsi="ArialMT" w:cs="ArialMT"/>
          <w:sz w:val="24"/>
          <w:szCs w:val="24"/>
        </w:rPr>
        <w:t xml:space="preserve"> serão incluídos neste documento</w:t>
      </w:r>
      <w:r w:rsidRPr="0025757A">
        <w:rPr>
          <w:rFonts w:ascii="ArialMT" w:eastAsia="ArialMT" w:hAnsi="ArialMT" w:cs="ArialMT"/>
          <w:sz w:val="24"/>
          <w:szCs w:val="24"/>
        </w:rPr>
        <w:t>.</w:t>
      </w:r>
    </w:p>
    <w:p w14:paraId="176A32F4" w14:textId="76F29A69" w:rsidR="0025757A" w:rsidRDefault="0025757A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25757A">
        <w:rPr>
          <w:rFonts w:ascii="ArialMT" w:eastAsia="ArialMT" w:hAnsi="ArialMT" w:cs="ArialMT"/>
          <w:sz w:val="24"/>
          <w:szCs w:val="24"/>
        </w:rPr>
        <w:t xml:space="preserve">Um artefato que comprove o resultado dos testes </w:t>
      </w:r>
      <w:r>
        <w:rPr>
          <w:rFonts w:ascii="ArialMT" w:eastAsia="ArialMT" w:hAnsi="ArialMT" w:cs="ArialMT"/>
          <w:sz w:val="24"/>
          <w:szCs w:val="24"/>
        </w:rPr>
        <w:t xml:space="preserve">também será incluído. Para este trabalho o artefato utilizado </w:t>
      </w:r>
      <w:r w:rsidRPr="0025757A">
        <w:rPr>
          <w:rFonts w:ascii="ArialMT" w:eastAsia="ArialMT" w:hAnsi="ArialMT" w:cs="ArialMT"/>
          <w:sz w:val="24"/>
          <w:szCs w:val="24"/>
        </w:rPr>
        <w:t xml:space="preserve">será </w:t>
      </w:r>
      <w:r>
        <w:rPr>
          <w:rFonts w:ascii="ArialMT" w:eastAsia="ArialMT" w:hAnsi="ArialMT" w:cs="ArialMT"/>
          <w:sz w:val="24"/>
          <w:szCs w:val="24"/>
        </w:rPr>
        <w:t xml:space="preserve">o </w:t>
      </w:r>
      <w:proofErr w:type="spellStart"/>
      <w:r w:rsidRPr="0025757A">
        <w:rPr>
          <w:rFonts w:ascii="ArialMT" w:eastAsia="ArialMT" w:hAnsi="ArialMT" w:cs="ArialMT"/>
          <w:sz w:val="24"/>
          <w:szCs w:val="24"/>
        </w:rPr>
        <w:t>print</w:t>
      </w:r>
      <w:proofErr w:type="spellEnd"/>
      <w:r w:rsidRPr="0025757A">
        <w:rPr>
          <w:rFonts w:ascii="ArialMT" w:eastAsia="ArialMT" w:hAnsi="ArialMT" w:cs="ArialMT"/>
          <w:sz w:val="24"/>
          <w:szCs w:val="24"/>
        </w:rPr>
        <w:t xml:space="preserve"> de tela do resultado. </w:t>
      </w:r>
    </w:p>
    <w:p w14:paraId="14063893" w14:textId="77777777" w:rsidR="00FE1197" w:rsidRPr="0025757A" w:rsidRDefault="00FE1197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</w:p>
    <w:p w14:paraId="0B580201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7.2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Geração de Relatórios sobre Cobertura de Teste</w:t>
      </w:r>
    </w:p>
    <w:p w14:paraId="4A519A48" w14:textId="7DDA6991" w:rsidR="00B106AB" w:rsidRDefault="0025757A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25757A">
        <w:rPr>
          <w:rFonts w:ascii="ArialMT" w:eastAsia="ArialMT" w:hAnsi="ArialMT" w:cs="ArialMT"/>
          <w:sz w:val="24"/>
          <w:szCs w:val="24"/>
        </w:rPr>
        <w:t>Esta informação será incluída no documento “Sumário de Avaliação de Testes” conforme regras descritas acima.</w:t>
      </w:r>
    </w:p>
    <w:p w14:paraId="2D43905E" w14:textId="77777777" w:rsidR="00FE1197" w:rsidRPr="0025757A" w:rsidRDefault="00FE1197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</w:p>
    <w:p w14:paraId="3798A5A8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7.3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Registros de Incidentes e Solicitações de Mudança</w:t>
      </w:r>
    </w:p>
    <w:p w14:paraId="585D8DA3" w14:textId="77777777" w:rsidR="00EF2365" w:rsidRPr="00EF2365" w:rsidRDefault="00EF2365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EF2365">
        <w:rPr>
          <w:rFonts w:ascii="ArialMT" w:eastAsia="ArialMT" w:hAnsi="ArialMT" w:cs="ArialMT"/>
          <w:sz w:val="24"/>
          <w:szCs w:val="24"/>
        </w:rPr>
        <w:t>No Sumário de avaliação de testes também receberá as unidades que não passaram no teste e que necessitam de correção.</w:t>
      </w:r>
    </w:p>
    <w:p w14:paraId="24B65603" w14:textId="77777777" w:rsidR="00EF2365" w:rsidRDefault="00EF2365">
      <w:pPr>
        <w:widowControl w:val="0"/>
        <w:autoSpaceDE w:val="0"/>
        <w:autoSpaceDN w:val="0"/>
        <w:adjustRightInd w:val="0"/>
        <w:spacing w:after="80" w:line="320" w:lineRule="atLeast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0F1D083E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7.4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Conjunto de Testes de Regressão e Scripts de Teste de Suporte</w:t>
      </w:r>
    </w:p>
    <w:p w14:paraId="67D1DC1B" w14:textId="3F156733" w:rsidR="00B106AB" w:rsidRPr="00EF2365" w:rsidRDefault="00EF2365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EF2365">
        <w:rPr>
          <w:rFonts w:ascii="ArialMT" w:eastAsia="ArialMT" w:hAnsi="ArialMT" w:cs="ArialMT"/>
          <w:sz w:val="24"/>
          <w:szCs w:val="24"/>
        </w:rPr>
        <w:lastRenderedPageBreak/>
        <w:t>N/A</w:t>
      </w:r>
    </w:p>
    <w:p w14:paraId="78F5F0BD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7.5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Produtos de Trabalho Adicionais</w:t>
      </w:r>
    </w:p>
    <w:p w14:paraId="0E21894F" w14:textId="1932ECE1" w:rsidR="00B106AB" w:rsidRDefault="00EF2365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EF2365">
        <w:rPr>
          <w:rFonts w:ascii="ArialMT" w:eastAsia="ArialMT" w:hAnsi="ArialMT" w:cs="ArialMT"/>
          <w:sz w:val="24"/>
          <w:szCs w:val="24"/>
        </w:rPr>
        <w:t>A framework de teste existente no Visual Studio será usada para geração dos testes automatizados.</w:t>
      </w:r>
    </w:p>
    <w:p w14:paraId="4DB50B62" w14:textId="77777777" w:rsidR="00FE1197" w:rsidRPr="00EF2365" w:rsidRDefault="00FE1197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</w:p>
    <w:p w14:paraId="379D5EE9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7.5.1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Resultados Detalhados dos Testes</w:t>
      </w:r>
    </w:p>
    <w:p w14:paraId="2B4EE7DD" w14:textId="4FA54741" w:rsidR="00B106AB" w:rsidRDefault="00EF2365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A24FE1">
        <w:rPr>
          <w:rFonts w:ascii="ArialMT" w:eastAsia="ArialMT" w:hAnsi="ArialMT" w:cs="ArialMT"/>
          <w:sz w:val="24"/>
          <w:szCs w:val="24"/>
        </w:rPr>
        <w:t>Não se aplica. Resultados serão inseridos no Sumário de Avaliação de Testes.</w:t>
      </w:r>
    </w:p>
    <w:p w14:paraId="3582A058" w14:textId="77777777" w:rsidR="00FE1197" w:rsidRPr="00A24FE1" w:rsidRDefault="00FE1197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</w:p>
    <w:p w14:paraId="0D21CD40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7.5.2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Scripts de Teste Funcionais Automatizados Adicionais</w:t>
      </w:r>
    </w:p>
    <w:p w14:paraId="64CBBA0F" w14:textId="476F9CF4" w:rsidR="00B106AB" w:rsidRDefault="00EF2365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A24FE1">
        <w:rPr>
          <w:rFonts w:ascii="ArialMT" w:eastAsia="ArialMT" w:hAnsi="ArialMT" w:cs="ArialMT"/>
          <w:sz w:val="24"/>
          <w:szCs w:val="24"/>
        </w:rPr>
        <w:t>Não se aplica.</w:t>
      </w:r>
    </w:p>
    <w:p w14:paraId="6F4E1F77" w14:textId="77777777" w:rsidR="00FE1197" w:rsidRPr="00A24FE1" w:rsidRDefault="00FE1197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</w:p>
    <w:p w14:paraId="76ADB8EC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7.5.3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Guia de Teste</w:t>
      </w:r>
    </w:p>
    <w:p w14:paraId="7C0014BF" w14:textId="77777777" w:rsidR="00EB1093" w:rsidRDefault="00EB1093">
      <w:pPr>
        <w:widowControl w:val="0"/>
        <w:autoSpaceDE w:val="0"/>
        <w:autoSpaceDN w:val="0"/>
        <w:adjustRightInd w:val="0"/>
        <w:spacing w:after="80" w:line="320" w:lineRule="atLeast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5FEAF413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  <w:u w:color="61196A"/>
        </w:rPr>
      </w:pPr>
      <w:r>
        <w:rPr>
          <w:rFonts w:ascii="ArialMT" w:hAnsi="ArialMT" w:cs="ArialMT"/>
          <w:i/>
          <w:iCs/>
          <w:sz w:val="26"/>
          <w:szCs w:val="26"/>
          <w:u w:color="61196A"/>
        </w:rPr>
        <w:t>7.5.4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i/>
          <w:iCs/>
          <w:sz w:val="26"/>
          <w:szCs w:val="26"/>
          <w:u w:color="61196A"/>
        </w:rPr>
        <w:t>Matrizes de Rastreabilidade</w:t>
      </w:r>
    </w:p>
    <w:p w14:paraId="0F11E285" w14:textId="77777777" w:rsidR="00EB1093" w:rsidRDefault="00EB1093">
      <w:pPr>
        <w:widowControl w:val="0"/>
        <w:autoSpaceDE w:val="0"/>
        <w:autoSpaceDN w:val="0"/>
        <w:adjustRightInd w:val="0"/>
        <w:spacing w:after="80" w:line="320" w:lineRule="atLeast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18A114BC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32"/>
          <w:szCs w:val="32"/>
          <w:u w:color="61196A"/>
        </w:rPr>
      </w:pPr>
      <w:r>
        <w:rPr>
          <w:rFonts w:ascii="ArialMT" w:hAnsi="ArialMT" w:cs="ArialMT"/>
          <w:b/>
          <w:bCs/>
          <w:sz w:val="32"/>
          <w:szCs w:val="32"/>
          <w:u w:color="61196A"/>
        </w:rPr>
        <w:t>9.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32"/>
          <w:szCs w:val="32"/>
          <w:u w:color="61196A"/>
        </w:rPr>
        <w:t>Necessidades Ambientais</w:t>
      </w:r>
    </w:p>
    <w:p w14:paraId="3C3CC7DB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9.1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Hardware Básico do Sistema</w:t>
      </w:r>
    </w:p>
    <w:p w14:paraId="02CBEF82" w14:textId="77777777" w:rsidR="00B106AB" w:rsidRPr="00FE1197" w:rsidRDefault="00AF1059" w:rsidP="00FE1197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FE1197">
        <w:rPr>
          <w:rFonts w:ascii="ArialMT" w:eastAsia="ArialMT" w:hAnsi="ArialMT" w:cs="ArialMT"/>
          <w:sz w:val="24"/>
          <w:szCs w:val="24"/>
        </w:rPr>
        <w:t>Os conjuntos de tabelas a seguir apresentam os recursos do sistema necessários ao esforço de teste descrito neste Plano de Teste.</w:t>
      </w:r>
    </w:p>
    <w:p w14:paraId="6B4DFFF0" w14:textId="77777777" w:rsidR="00B106AB" w:rsidRDefault="00B106AB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color="61196A"/>
        </w:rPr>
      </w:pPr>
    </w:p>
    <w:tbl>
      <w:tblPr>
        <w:tblW w:w="10053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220"/>
        <w:gridCol w:w="1363"/>
        <w:gridCol w:w="5470"/>
      </w:tblGrid>
      <w:tr w:rsidR="00B106AB" w14:paraId="6481D2E9" w14:textId="77777777" w:rsidTr="00CE4C2B">
        <w:trPr>
          <w:trHeight w:val="323"/>
        </w:trPr>
        <w:tc>
          <w:tcPr>
            <w:tcW w:w="32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09453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b/>
                <w:bCs/>
                <w:sz w:val="20"/>
                <w:szCs w:val="20"/>
                <w:u w:color="61196A"/>
              </w:rPr>
              <w:t>Recurso</w:t>
            </w:r>
          </w:p>
        </w:tc>
        <w:tc>
          <w:tcPr>
            <w:tcW w:w="13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26EAA0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b/>
                <w:bCs/>
                <w:sz w:val="20"/>
                <w:szCs w:val="20"/>
                <w:u w:color="61196A"/>
              </w:rPr>
              <w:t>Quantidade</w:t>
            </w:r>
          </w:p>
        </w:tc>
        <w:tc>
          <w:tcPr>
            <w:tcW w:w="54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03D7FD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b/>
                <w:bCs/>
                <w:sz w:val="20"/>
                <w:szCs w:val="20"/>
                <w:u w:color="61196A"/>
              </w:rPr>
              <w:t>Nome e Tipo</w:t>
            </w:r>
          </w:p>
        </w:tc>
      </w:tr>
      <w:tr w:rsidR="00B106AB" w14:paraId="4A889E61" w14:textId="77777777" w:rsidTr="00CE4C2B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23"/>
        </w:trPr>
        <w:tc>
          <w:tcPr>
            <w:tcW w:w="32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CD5EB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PCs de Desenvolvimento de Teste</w:t>
            </w:r>
          </w:p>
        </w:tc>
        <w:tc>
          <w:tcPr>
            <w:tcW w:w="13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E74C73" w14:textId="10F4633F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 </w:t>
            </w:r>
            <w:r w:rsidR="00DC70E5"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1</w:t>
            </w:r>
          </w:p>
        </w:tc>
        <w:tc>
          <w:tcPr>
            <w:tcW w:w="54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1698F" w14:textId="77777777" w:rsidR="00DC70E5" w:rsidRDefault="00DC70E5" w:rsidP="00DC70E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 xml:space="preserve">Processador i3 ou superior. </w:t>
            </w:r>
          </w:p>
          <w:p w14:paraId="726C9477" w14:textId="698B8390" w:rsidR="00B106AB" w:rsidRDefault="00DC70E5" w:rsidP="00DC70E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Memória de 4GB ou acima.</w:t>
            </w:r>
          </w:p>
        </w:tc>
      </w:tr>
    </w:tbl>
    <w:p w14:paraId="7630C088" w14:textId="77777777" w:rsidR="00B106AB" w:rsidRDefault="00B106AB">
      <w:pPr>
        <w:widowControl w:val="0"/>
        <w:autoSpaceDE w:val="0"/>
        <w:autoSpaceDN w:val="0"/>
        <w:adjustRightInd w:val="0"/>
        <w:spacing w:line="320" w:lineRule="atLeast"/>
        <w:ind w:left="960"/>
        <w:rPr>
          <w:rFonts w:ascii="TimesNewRomanPSMT" w:hAnsi="TimesNewRomanPSMT" w:cs="TimesNewRomanPSMT"/>
          <w:sz w:val="26"/>
          <w:szCs w:val="26"/>
          <w:u w:color="61196A"/>
        </w:rPr>
      </w:pPr>
    </w:p>
    <w:p w14:paraId="475724AE" w14:textId="77777777" w:rsidR="00B106AB" w:rsidRDefault="00B106AB">
      <w:pPr>
        <w:widowControl w:val="0"/>
        <w:autoSpaceDE w:val="0"/>
        <w:autoSpaceDN w:val="0"/>
        <w:adjustRightInd w:val="0"/>
        <w:spacing w:line="320" w:lineRule="atLeast"/>
        <w:ind w:left="960"/>
        <w:rPr>
          <w:rFonts w:ascii="TimesNewRomanPSMT" w:hAnsi="TimesNewRomanPSMT" w:cs="TimesNewRomanPSMT"/>
          <w:sz w:val="26"/>
          <w:szCs w:val="26"/>
          <w:u w:color="61196A"/>
        </w:rPr>
      </w:pPr>
    </w:p>
    <w:p w14:paraId="75270A0A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9.2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 xml:space="preserve">Elementos de </w:t>
      </w:r>
      <w:proofErr w:type="spellStart"/>
      <w:r>
        <w:rPr>
          <w:rFonts w:ascii="ArialMT" w:hAnsi="ArialMT" w:cs="ArialMT"/>
          <w:b/>
          <w:bCs/>
          <w:sz w:val="26"/>
          <w:szCs w:val="26"/>
          <w:u w:color="61196A"/>
        </w:rPr>
        <w:t>Software</w:t>
      </w:r>
      <w:proofErr w:type="spellEnd"/>
      <w:r>
        <w:rPr>
          <w:rFonts w:ascii="ArialMT" w:hAnsi="ArialMT" w:cs="ArialMT"/>
          <w:b/>
          <w:bCs/>
          <w:sz w:val="26"/>
          <w:szCs w:val="26"/>
          <w:u w:color="61196A"/>
        </w:rPr>
        <w:t xml:space="preserve"> Básicos do Ambiente de Teste</w:t>
      </w:r>
    </w:p>
    <w:p w14:paraId="75B911DF" w14:textId="4BB45569" w:rsidR="00B106AB" w:rsidRDefault="00AF1059" w:rsidP="00FE1197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  <w:r w:rsidRPr="00FE1197">
        <w:rPr>
          <w:rFonts w:ascii="ArialMT" w:eastAsia="ArialMT" w:hAnsi="ArialMT" w:cs="ArialMT"/>
          <w:sz w:val="24"/>
          <w:szCs w:val="24"/>
        </w:rPr>
        <w:t xml:space="preserve">São necessários os seguintes elementos de </w:t>
      </w:r>
      <w:r w:rsidR="004E3630" w:rsidRPr="00FE1197">
        <w:rPr>
          <w:rFonts w:ascii="ArialMT" w:eastAsia="ArialMT" w:hAnsi="ArialMT" w:cs="ArialMT"/>
          <w:sz w:val="24"/>
          <w:szCs w:val="24"/>
        </w:rPr>
        <w:t>softwares</w:t>
      </w:r>
      <w:r w:rsidRPr="00FE1197">
        <w:rPr>
          <w:rFonts w:ascii="ArialMT" w:eastAsia="ArialMT" w:hAnsi="ArialMT" w:cs="ArialMT"/>
          <w:sz w:val="24"/>
          <w:szCs w:val="24"/>
        </w:rPr>
        <w:t xml:space="preserve"> básicos no ambiente de teste deste Plano de Teste.</w:t>
      </w:r>
    </w:p>
    <w:p w14:paraId="231A0DB8" w14:textId="77777777" w:rsidR="00FE1197" w:rsidRPr="00FE1197" w:rsidRDefault="00FE1197" w:rsidP="00FE1197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ArialMT" w:eastAsia="ArialMT" w:hAnsi="ArialMT" w:cs="ArialMT"/>
          <w:sz w:val="24"/>
          <w:szCs w:val="24"/>
        </w:rPr>
      </w:pPr>
    </w:p>
    <w:tbl>
      <w:tblPr>
        <w:tblW w:w="10037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317"/>
        <w:gridCol w:w="2501"/>
        <w:gridCol w:w="4219"/>
      </w:tblGrid>
      <w:tr w:rsidR="00B106AB" w14:paraId="61BCB26D" w14:textId="77777777" w:rsidTr="00A5856A">
        <w:trPr>
          <w:trHeight w:val="338"/>
        </w:trPr>
        <w:tc>
          <w:tcPr>
            <w:tcW w:w="331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AD0D3E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b/>
                <w:bCs/>
                <w:sz w:val="20"/>
                <w:szCs w:val="20"/>
                <w:u w:color="61196A"/>
              </w:rPr>
              <w:t>Nome do Elemento de Software</w:t>
            </w:r>
          </w:p>
        </w:tc>
        <w:tc>
          <w:tcPr>
            <w:tcW w:w="25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1E11B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b/>
                <w:bCs/>
                <w:sz w:val="20"/>
                <w:szCs w:val="20"/>
                <w:u w:color="61196A"/>
              </w:rPr>
              <w:t>Versão</w:t>
            </w:r>
          </w:p>
        </w:tc>
        <w:tc>
          <w:tcPr>
            <w:tcW w:w="42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5C3FD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ArialMT" w:hAnsi="ArialMT" w:cs="ArialMT"/>
                <w:b/>
                <w:bCs/>
                <w:sz w:val="20"/>
                <w:szCs w:val="20"/>
                <w:u w:color="61196A"/>
              </w:rPr>
              <w:t>Tipo e Outras Observações</w:t>
            </w:r>
          </w:p>
        </w:tc>
      </w:tr>
      <w:tr w:rsidR="00B106AB" w14:paraId="72B56C35" w14:textId="77777777" w:rsidTr="00A5856A">
        <w:tblPrEx>
          <w:tblBorders>
            <w:top w:val="none" w:sz="0" w:space="0" w:color="auto"/>
          </w:tblBorders>
        </w:tblPrEx>
        <w:trPr>
          <w:trHeight w:val="338"/>
        </w:trPr>
        <w:tc>
          <w:tcPr>
            <w:tcW w:w="331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F7A68F" w14:textId="34C62A32" w:rsidR="00B106AB" w:rsidRDefault="00AF1059" w:rsidP="00DC70E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 xml:space="preserve">Windows </w:t>
            </w:r>
          </w:p>
        </w:tc>
        <w:tc>
          <w:tcPr>
            <w:tcW w:w="25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D98B7" w14:textId="0D5CE7AB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 </w:t>
            </w:r>
            <w:r w:rsidR="00DC70E5"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7 ou superior</w:t>
            </w:r>
          </w:p>
        </w:tc>
        <w:tc>
          <w:tcPr>
            <w:tcW w:w="42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85303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Sistema Operacional</w:t>
            </w:r>
          </w:p>
        </w:tc>
      </w:tr>
      <w:tr w:rsidR="00B106AB" w14:paraId="506C78E3" w14:textId="77777777" w:rsidTr="00A5856A">
        <w:tblPrEx>
          <w:tblBorders>
            <w:top w:val="none" w:sz="0" w:space="0" w:color="auto"/>
          </w:tblBorders>
        </w:tblPrEx>
        <w:trPr>
          <w:trHeight w:val="338"/>
        </w:trPr>
        <w:tc>
          <w:tcPr>
            <w:tcW w:w="331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053074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Internet Explorer</w:t>
            </w:r>
          </w:p>
        </w:tc>
        <w:tc>
          <w:tcPr>
            <w:tcW w:w="25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20AE14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  <w:t> </w:t>
            </w:r>
          </w:p>
        </w:tc>
        <w:tc>
          <w:tcPr>
            <w:tcW w:w="42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30A3C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Navegador da Internet</w:t>
            </w:r>
          </w:p>
        </w:tc>
      </w:tr>
      <w:tr w:rsidR="00B106AB" w14:paraId="59341F4F" w14:textId="77777777" w:rsidTr="00A5856A">
        <w:tblPrEx>
          <w:tblBorders>
            <w:top w:val="none" w:sz="0" w:space="0" w:color="auto"/>
          </w:tblBorders>
        </w:tblPrEx>
        <w:trPr>
          <w:trHeight w:val="338"/>
        </w:trPr>
        <w:tc>
          <w:tcPr>
            <w:tcW w:w="331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E11E3" w14:textId="02F0847C" w:rsidR="00B106AB" w:rsidRDefault="00DC70E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Visual Studio</w:t>
            </w:r>
          </w:p>
        </w:tc>
        <w:tc>
          <w:tcPr>
            <w:tcW w:w="25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0E7A3" w14:textId="374EDD0F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 </w:t>
            </w:r>
            <w:r w:rsidR="00DC70E5"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2012</w:t>
            </w:r>
          </w:p>
        </w:tc>
        <w:tc>
          <w:tcPr>
            <w:tcW w:w="42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33E91" w14:textId="4910019A" w:rsidR="00B106AB" w:rsidRDefault="00DC70E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proofErr w:type="spellStart"/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Suite</w:t>
            </w:r>
            <w:proofErr w:type="spellEnd"/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 xml:space="preserve"> de desenvolvimento</w:t>
            </w:r>
          </w:p>
        </w:tc>
      </w:tr>
      <w:tr w:rsidR="00B106AB" w14:paraId="053EE815" w14:textId="77777777" w:rsidTr="00A5856A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38"/>
        </w:trPr>
        <w:tc>
          <w:tcPr>
            <w:tcW w:w="331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A20359" w14:textId="102DB8C0" w:rsidR="00B106AB" w:rsidRDefault="00A5856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proofErr w:type="spellStart"/>
            <w:r w:rsidRPr="00A5856A">
              <w:rPr>
                <w:rFonts w:ascii="TimesNewRomanPSMT" w:eastAsia="TimesNewRomanPSMT" w:hAnsi="TimesNewRomanPSMT" w:cs="TimesNewRomanPSMT"/>
                <w:sz w:val="20"/>
                <w:szCs w:val="20"/>
              </w:rPr>
              <w:t>NUnit</w:t>
            </w:r>
            <w:proofErr w:type="spellEnd"/>
          </w:p>
        </w:tc>
        <w:tc>
          <w:tcPr>
            <w:tcW w:w="25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674B84" w14:textId="77777777" w:rsidR="00B106AB" w:rsidRDefault="00AF1059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 </w:t>
            </w:r>
          </w:p>
        </w:tc>
        <w:tc>
          <w:tcPr>
            <w:tcW w:w="421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8ED28" w14:textId="70D229FF" w:rsidR="00B106AB" w:rsidRDefault="004E3630" w:rsidP="004E3630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NewRomanPSMT" w:hAnsi="TimesNewRomanPSMT" w:cs="TimesNewRomanPSMT"/>
                <w:sz w:val="24"/>
                <w:szCs w:val="24"/>
                <w:u w:color="61196A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u w:color="61196A"/>
              </w:rPr>
              <w:t>Framework de testes automatizados.</w:t>
            </w:r>
          </w:p>
        </w:tc>
      </w:tr>
    </w:tbl>
    <w:p w14:paraId="595A2B38" w14:textId="77777777" w:rsidR="00B106AB" w:rsidRDefault="00B106AB">
      <w:pPr>
        <w:widowControl w:val="0"/>
        <w:autoSpaceDE w:val="0"/>
        <w:autoSpaceDN w:val="0"/>
        <w:adjustRightInd w:val="0"/>
        <w:spacing w:line="320" w:lineRule="atLeast"/>
        <w:ind w:left="960"/>
        <w:rPr>
          <w:rFonts w:ascii="TimesNewRomanPSMT" w:hAnsi="TimesNewRomanPSMT" w:cs="TimesNewRomanPSMT"/>
          <w:sz w:val="26"/>
          <w:szCs w:val="26"/>
          <w:u w:color="61196A"/>
        </w:rPr>
      </w:pPr>
    </w:p>
    <w:p w14:paraId="7338E905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9.3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Ferramentas de Produtividade e de Suporte</w:t>
      </w:r>
    </w:p>
    <w:p w14:paraId="7EFE50E9" w14:textId="7E0723EB" w:rsidR="00B106AB" w:rsidRDefault="004E3630" w:rsidP="004E3630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sz w:val="26"/>
          <w:szCs w:val="26"/>
          <w:u w:color="61196A"/>
        </w:rPr>
      </w:pPr>
      <w:r>
        <w:rPr>
          <w:rFonts w:ascii="TimesNewRomanPSMT" w:hAnsi="TimesNewRomanPSMT" w:cs="TimesNewRomanPSMT"/>
          <w:sz w:val="26"/>
          <w:szCs w:val="26"/>
          <w:u w:color="61196A"/>
        </w:rPr>
        <w:t>N/A</w:t>
      </w:r>
    </w:p>
    <w:p w14:paraId="398D1E7E" w14:textId="77777777" w:rsidR="00FE1197" w:rsidRPr="004E3630" w:rsidRDefault="00FE1197" w:rsidP="004E3630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i/>
          <w:iCs/>
          <w:color w:val="002AF6"/>
          <w:sz w:val="26"/>
          <w:szCs w:val="26"/>
          <w:u w:color="61196A"/>
        </w:rPr>
      </w:pPr>
    </w:p>
    <w:p w14:paraId="7D72E8F0" w14:textId="77777777" w:rsidR="00B106AB" w:rsidRDefault="00AF1059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  <w:u w:color="61196A"/>
        </w:rPr>
      </w:pPr>
      <w:r>
        <w:rPr>
          <w:rFonts w:ascii="ArialMT" w:hAnsi="ArialMT" w:cs="ArialMT"/>
          <w:b/>
          <w:bCs/>
          <w:sz w:val="26"/>
          <w:szCs w:val="26"/>
          <w:u w:color="61196A"/>
        </w:rPr>
        <w:t>9.4</w:t>
      </w:r>
      <w:r>
        <w:rPr>
          <w:rFonts w:ascii="TimesNewRomanPSMT" w:hAnsi="TimesNewRomanPSMT" w:cs="TimesNewRomanPSMT"/>
          <w:sz w:val="18"/>
          <w:szCs w:val="18"/>
          <w:u w:color="61196A"/>
        </w:rPr>
        <w:t xml:space="preserve">     </w:t>
      </w:r>
      <w:r>
        <w:rPr>
          <w:rFonts w:ascii="ArialMT" w:hAnsi="ArialMT" w:cs="ArialMT"/>
          <w:b/>
          <w:bCs/>
          <w:sz w:val="26"/>
          <w:szCs w:val="26"/>
          <w:u w:color="61196A"/>
        </w:rPr>
        <w:t>Configurações do Ambiente de Teste</w:t>
      </w:r>
    </w:p>
    <w:p w14:paraId="6554870B" w14:textId="13DF4CB5" w:rsidR="00B106AB" w:rsidRDefault="004E3630" w:rsidP="004E3630">
      <w:pPr>
        <w:widowControl w:val="0"/>
        <w:autoSpaceDE w:val="0"/>
        <w:autoSpaceDN w:val="0"/>
        <w:adjustRightInd w:val="0"/>
        <w:spacing w:line="320" w:lineRule="atLeast"/>
        <w:ind w:left="600"/>
        <w:rPr>
          <w:rFonts w:ascii="TimesNewRomanPSMT" w:hAnsi="TimesNewRomanPSMT" w:cs="TimesNewRomanPSMT"/>
          <w:sz w:val="26"/>
          <w:szCs w:val="26"/>
          <w:u w:color="61196A"/>
        </w:rPr>
      </w:pPr>
      <w:r>
        <w:rPr>
          <w:rFonts w:ascii="TimesNewRomanPSMT" w:hAnsi="TimesNewRomanPSMT" w:cs="TimesNewRomanPSMT"/>
          <w:sz w:val="26"/>
          <w:szCs w:val="26"/>
          <w:u w:color="61196A"/>
        </w:rPr>
        <w:t>N/A</w:t>
      </w:r>
      <w:bookmarkStart w:id="0" w:name="_GoBack"/>
      <w:bookmarkEnd w:id="0"/>
    </w:p>
    <w:sectPr w:rsidR="00B106AB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EF259BE"/>
    <w:multiLevelType w:val="hybridMultilevel"/>
    <w:tmpl w:val="400ED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D25C1"/>
    <w:multiLevelType w:val="hybridMultilevel"/>
    <w:tmpl w:val="11380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415A9"/>
    <w:multiLevelType w:val="hybridMultilevel"/>
    <w:tmpl w:val="36DCE81A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2D972495"/>
    <w:multiLevelType w:val="hybridMultilevel"/>
    <w:tmpl w:val="1E54D1A4"/>
    <w:lvl w:ilvl="0" w:tplc="00000001">
      <w:start w:val="1"/>
      <w:numFmt w:val="bullet"/>
      <w:lvlText w:val="•"/>
      <w:lvlJc w:val="left"/>
      <w:pPr>
        <w:ind w:left="1320" w:hanging="360"/>
      </w:p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35571119"/>
    <w:multiLevelType w:val="hybridMultilevel"/>
    <w:tmpl w:val="AAAE8342"/>
    <w:lvl w:ilvl="0" w:tplc="00000001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4BA239DF"/>
    <w:multiLevelType w:val="hybridMultilevel"/>
    <w:tmpl w:val="E0B4DE5E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515A3732"/>
    <w:multiLevelType w:val="hybridMultilevel"/>
    <w:tmpl w:val="5790B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76EA2"/>
    <w:multiLevelType w:val="hybridMultilevel"/>
    <w:tmpl w:val="4740C14C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68205A90"/>
    <w:multiLevelType w:val="hybridMultilevel"/>
    <w:tmpl w:val="0C6603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01DCC"/>
    <w:multiLevelType w:val="hybridMultilevel"/>
    <w:tmpl w:val="87E6F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1A"/>
    <w:rsid w:val="000724D3"/>
    <w:rsid w:val="001D4F53"/>
    <w:rsid w:val="0021163E"/>
    <w:rsid w:val="002244DE"/>
    <w:rsid w:val="0025757A"/>
    <w:rsid w:val="002813C6"/>
    <w:rsid w:val="002A6DAD"/>
    <w:rsid w:val="002C1322"/>
    <w:rsid w:val="003062C3"/>
    <w:rsid w:val="00331DEB"/>
    <w:rsid w:val="00346EA9"/>
    <w:rsid w:val="003E0DAD"/>
    <w:rsid w:val="004A32AA"/>
    <w:rsid w:val="004D255C"/>
    <w:rsid w:val="004D2E02"/>
    <w:rsid w:val="004E3630"/>
    <w:rsid w:val="00531BEF"/>
    <w:rsid w:val="005A0232"/>
    <w:rsid w:val="0060033C"/>
    <w:rsid w:val="006177EA"/>
    <w:rsid w:val="00683030"/>
    <w:rsid w:val="006F1996"/>
    <w:rsid w:val="007253B5"/>
    <w:rsid w:val="007313C4"/>
    <w:rsid w:val="007A1518"/>
    <w:rsid w:val="008306F3"/>
    <w:rsid w:val="00837941"/>
    <w:rsid w:val="009359A5"/>
    <w:rsid w:val="009452DA"/>
    <w:rsid w:val="00951379"/>
    <w:rsid w:val="00970326"/>
    <w:rsid w:val="00985820"/>
    <w:rsid w:val="0099636C"/>
    <w:rsid w:val="009C484E"/>
    <w:rsid w:val="00A037F6"/>
    <w:rsid w:val="00A10A68"/>
    <w:rsid w:val="00A24FE1"/>
    <w:rsid w:val="00A5856A"/>
    <w:rsid w:val="00AC0658"/>
    <w:rsid w:val="00AF1059"/>
    <w:rsid w:val="00B048F2"/>
    <w:rsid w:val="00B106AB"/>
    <w:rsid w:val="00BB131A"/>
    <w:rsid w:val="00BB1A3F"/>
    <w:rsid w:val="00C07905"/>
    <w:rsid w:val="00C5553D"/>
    <w:rsid w:val="00CB2B18"/>
    <w:rsid w:val="00CB4207"/>
    <w:rsid w:val="00CE4C2B"/>
    <w:rsid w:val="00CF2E3A"/>
    <w:rsid w:val="00DC70E5"/>
    <w:rsid w:val="00DE6839"/>
    <w:rsid w:val="00E0436B"/>
    <w:rsid w:val="00E7404E"/>
    <w:rsid w:val="00EB1093"/>
    <w:rsid w:val="00EF2365"/>
    <w:rsid w:val="00F62046"/>
    <w:rsid w:val="00FD7D82"/>
    <w:rsid w:val="00FE1197"/>
    <w:rsid w:val="00FF2F7E"/>
    <w:rsid w:val="2D4FB355"/>
    <w:rsid w:val="6B6A402F"/>
    <w:rsid w:val="6DD9FAC4"/>
    <w:rsid w:val="79E3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985445"/>
  <w14:defaultImageDpi w14:val="0"/>
  <w15:docId w15:val="{FEC7E171-8121-4BC3-A6C0-B776D020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4D3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rpodetexto">
    <w:name w:val="Body Text"/>
    <w:basedOn w:val="Normal"/>
    <w:link w:val="CorpodetextoChar"/>
    <w:semiHidden/>
    <w:rsid w:val="0021163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1163E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04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2439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A. Schulz</dc:creator>
  <cp:keywords/>
  <dc:description/>
  <cp:lastModifiedBy>Sérgio Souza</cp:lastModifiedBy>
  <cp:revision>26</cp:revision>
  <dcterms:created xsi:type="dcterms:W3CDTF">2015-05-09T19:23:00Z</dcterms:created>
  <dcterms:modified xsi:type="dcterms:W3CDTF">2015-06-04T14:25:00Z</dcterms:modified>
</cp:coreProperties>
</file>